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4ECEC" w14:textId="77777777" w:rsidR="000B0D21" w:rsidRDefault="000B0D21">
      <w:pPr>
        <w:rPr>
          <w:rFonts w:ascii="Times New Roman" w:hAnsi="Times New Roman" w:cs="Times New Roman"/>
          <w:b/>
          <w:sz w:val="28"/>
          <w:szCs w:val="28"/>
        </w:rPr>
      </w:pPr>
    </w:p>
    <w:p w14:paraId="6B0D6492" w14:textId="2BEA1C02" w:rsidR="005E414E" w:rsidRPr="005E414E" w:rsidRDefault="00D004D6" w:rsidP="005E414E">
      <w:pPr>
        <w:spacing w:after="240" w:line="240" w:lineRule="auto"/>
        <w:rPr>
          <w:rFonts w:ascii="Times New Roman" w:eastAsia="Times New Roman" w:hAnsi="Times New Roman" w:cs="Times New Roman"/>
          <w:sz w:val="24"/>
          <w:szCs w:val="24"/>
        </w:rPr>
      </w:pPr>
      <w:r w:rsidRPr="00EE45FC">
        <w:rPr>
          <w:rFonts w:ascii="Times New Roman" w:hAnsi="Times New Roman" w:cs="Times New Roman"/>
          <w:noProof/>
        </w:rPr>
        <mc:AlternateContent>
          <mc:Choice Requires="wps">
            <w:drawing>
              <wp:anchor distT="0" distB="0" distL="0" distR="0" simplePos="0" relativeHeight="251659264" behindDoc="0" locked="0" layoutInCell="1" allowOverlap="1" wp14:anchorId="1957798C" wp14:editId="4BDEA5A8">
                <wp:simplePos x="0" y="0"/>
                <wp:positionH relativeFrom="column">
                  <wp:posOffset>2476500</wp:posOffset>
                </wp:positionH>
                <wp:positionV relativeFrom="paragraph">
                  <wp:posOffset>473710</wp:posOffset>
                </wp:positionV>
                <wp:extent cx="3471545" cy="1496060"/>
                <wp:effectExtent l="0" t="0" r="14605" b="27940"/>
                <wp:wrapTopAndBottom/>
                <wp:docPr id="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1545" cy="1496060"/>
                        </a:xfrm>
                        <a:prstGeom prst="rect">
                          <a:avLst/>
                        </a:prstGeom>
                        <a:solidFill>
                          <a:srgbClr val="FFFFFF"/>
                        </a:solidFill>
                        <a:ln w="16510">
                          <a:solidFill>
                            <a:srgbClr val="000000"/>
                          </a:solidFill>
                          <a:miter lim="800000"/>
                          <a:headEnd/>
                          <a:tailEnd/>
                        </a:ln>
                      </wps:spPr>
                      <wps:txbx>
                        <w:txbxContent>
                          <w:p w14:paraId="7F4E0C17" w14:textId="77777777" w:rsidR="00D004D6" w:rsidRPr="009E2028" w:rsidRDefault="00D004D6" w:rsidP="00D004D6">
                            <w:pPr>
                              <w:pStyle w:val="FrameContents"/>
                              <w:spacing w:after="240"/>
                              <w:rPr>
                                <w:rFonts w:ascii="Times New Roman" w:eastAsia="Arial" w:hAnsi="Times New Roman" w:cs="Times New Roman"/>
                                <w:b/>
                                <w:bCs/>
                                <w:sz w:val="24"/>
                              </w:rPr>
                            </w:pPr>
                            <w:r w:rsidRPr="009E2028">
                              <w:rPr>
                                <w:rFonts w:ascii="Times New Roman" w:eastAsia="Arial" w:hAnsi="Times New Roman" w:cs="Times New Roman"/>
                                <w:b/>
                                <w:bCs/>
                                <w:sz w:val="24"/>
                              </w:rPr>
                              <w:t xml:space="preserve">  </w:t>
                            </w:r>
                            <w:proofErr w:type="gramStart"/>
                            <w:r w:rsidRPr="009E2028">
                              <w:rPr>
                                <w:rFonts w:ascii="Times New Roman" w:hAnsi="Times New Roman" w:cs="Times New Roman"/>
                                <w:b/>
                                <w:bCs/>
                                <w:sz w:val="24"/>
                              </w:rPr>
                              <w:t>Batch No._____                   Roll No.</w:t>
                            </w:r>
                            <w:proofErr w:type="gramEnd"/>
                            <w:r w:rsidRPr="009E2028">
                              <w:rPr>
                                <w:rFonts w:ascii="Times New Roman" w:hAnsi="Times New Roman" w:cs="Times New Roman"/>
                                <w:b/>
                                <w:bCs/>
                                <w:sz w:val="24"/>
                              </w:rPr>
                              <w:t xml:space="preserve">  ____</w:t>
                            </w:r>
                          </w:p>
                          <w:p w14:paraId="7032CC28" w14:textId="39426DB9" w:rsidR="00D004D6" w:rsidRPr="009E2028" w:rsidRDefault="00D004D6" w:rsidP="00D004D6">
                            <w:pPr>
                              <w:pStyle w:val="FrameContents"/>
                              <w:rPr>
                                <w:rFonts w:ascii="Times New Roman" w:eastAsia="Arial" w:hAnsi="Times New Roman" w:cs="Times New Roman"/>
                                <w:b/>
                                <w:bCs/>
                                <w:sz w:val="24"/>
                              </w:rPr>
                            </w:pPr>
                            <w:r w:rsidRPr="009E2028">
                              <w:rPr>
                                <w:rFonts w:ascii="Times New Roman" w:eastAsia="Arial" w:hAnsi="Times New Roman" w:cs="Times New Roman"/>
                                <w:b/>
                                <w:bCs/>
                                <w:sz w:val="24"/>
                              </w:rPr>
                              <w:t xml:space="preserve"> </w:t>
                            </w:r>
                            <w:r w:rsidRPr="009E2028">
                              <w:rPr>
                                <w:rFonts w:ascii="Times New Roman" w:hAnsi="Times New Roman" w:cs="Times New Roman"/>
                                <w:b/>
                                <w:bCs/>
                                <w:sz w:val="24"/>
                              </w:rPr>
                              <w:t>Experiment / Assignment/ Tutorial No.</w:t>
                            </w:r>
                            <w:r>
                              <w:rPr>
                                <w:rFonts w:ascii="Times New Roman" w:hAnsi="Times New Roman" w:cs="Times New Roman"/>
                                <w:b/>
                                <w:bCs/>
                                <w:sz w:val="24"/>
                              </w:rPr>
                              <w:t xml:space="preserve"> </w:t>
                            </w:r>
                            <w:r w:rsidRPr="00D004D6">
                              <w:rPr>
                                <w:rFonts w:ascii="Times New Roman" w:hAnsi="Times New Roman" w:cs="Times New Roman"/>
                                <w:b/>
                                <w:bCs/>
                                <w:sz w:val="24"/>
                                <w:u w:val="single"/>
                              </w:rPr>
                              <w:t>1</w:t>
                            </w:r>
                          </w:p>
                          <w:p w14:paraId="67CF19D5" w14:textId="77777777" w:rsidR="00D004D6" w:rsidRPr="009E2028" w:rsidRDefault="00D004D6" w:rsidP="00D004D6">
                            <w:pPr>
                              <w:pStyle w:val="FrameContents"/>
                              <w:rPr>
                                <w:rFonts w:ascii="Times New Roman" w:hAnsi="Times New Roman" w:cs="Times New Roman"/>
                                <w:b/>
                                <w:bCs/>
                                <w:sz w:val="24"/>
                              </w:rPr>
                            </w:pPr>
                            <w:r w:rsidRPr="009E2028">
                              <w:rPr>
                                <w:rFonts w:ascii="Times New Roman" w:eastAsia="Arial" w:hAnsi="Times New Roman" w:cs="Times New Roman"/>
                                <w:b/>
                                <w:bCs/>
                                <w:sz w:val="24"/>
                              </w:rPr>
                              <w:t xml:space="preserve"> </w:t>
                            </w:r>
                            <w:proofErr w:type="gramStart"/>
                            <w:r w:rsidRPr="009E2028">
                              <w:rPr>
                                <w:rFonts w:ascii="Times New Roman" w:hAnsi="Times New Roman" w:cs="Times New Roman"/>
                                <w:b/>
                                <w:bCs/>
                                <w:sz w:val="24"/>
                              </w:rPr>
                              <w:t>Grade :</w:t>
                            </w:r>
                            <w:proofErr w:type="gramEnd"/>
                            <w:r w:rsidRPr="009E2028">
                              <w:rPr>
                                <w:rFonts w:ascii="Times New Roman" w:hAnsi="Times New Roman" w:cs="Times New Roman"/>
                                <w:b/>
                                <w:bCs/>
                                <w:sz w:val="24"/>
                              </w:rPr>
                              <w:t xml:space="preserve"> AA/AB/BB/BC/CC/CD/DD   </w:t>
                            </w:r>
                          </w:p>
                          <w:p w14:paraId="0F1EF199" w14:textId="77777777" w:rsidR="00D004D6" w:rsidRPr="009E2028" w:rsidRDefault="00D004D6" w:rsidP="00D004D6">
                            <w:pPr>
                              <w:pStyle w:val="FrameContents"/>
                              <w:rPr>
                                <w:rFonts w:ascii="Times New Roman" w:hAnsi="Times New Roman" w:cs="Times New Roman"/>
                                <w:b/>
                                <w:bCs/>
                                <w:sz w:val="24"/>
                              </w:rPr>
                            </w:pPr>
                          </w:p>
                          <w:p w14:paraId="31273FAB" w14:textId="77777777" w:rsidR="00D004D6" w:rsidRPr="009E2028" w:rsidRDefault="00D004D6" w:rsidP="00D004D6">
                            <w:pPr>
                              <w:pStyle w:val="FrameContents"/>
                              <w:spacing w:after="0"/>
                              <w:rPr>
                                <w:rFonts w:ascii="Times New Roman" w:hAnsi="Times New Roman" w:cs="Times New Roman"/>
                              </w:rPr>
                            </w:pPr>
                            <w:r w:rsidRPr="009E2028">
                              <w:rPr>
                                <w:rFonts w:ascii="Times New Roman" w:eastAsia="Arial" w:hAnsi="Times New Roman" w:cs="Times New Roman"/>
                                <w:b/>
                                <w:bCs/>
                                <w:sz w:val="24"/>
                              </w:rPr>
                              <w:t xml:space="preserve"> </w:t>
                            </w:r>
                            <w:r w:rsidRPr="009E2028">
                              <w:rPr>
                                <w:rFonts w:ascii="Times New Roman" w:hAnsi="Times New Roman" w:cs="Times New Roman"/>
                                <w:b/>
                                <w:bCs/>
                                <w:sz w:val="24"/>
                              </w:rPr>
                              <w:t xml:space="preserve">Signature of the </w:t>
                            </w:r>
                            <w:proofErr w:type="gramStart"/>
                            <w:r w:rsidRPr="009E2028">
                              <w:rPr>
                                <w:rFonts w:ascii="Times New Roman" w:hAnsi="Times New Roman" w:cs="Times New Roman"/>
                                <w:b/>
                                <w:bCs/>
                                <w:sz w:val="24"/>
                              </w:rPr>
                              <w:t>Staff  In</w:t>
                            </w:r>
                            <w:proofErr w:type="gramEnd"/>
                            <w:r w:rsidRPr="009E2028">
                              <w:rPr>
                                <w:rFonts w:ascii="Times New Roman" w:hAnsi="Times New Roman" w:cs="Times New Roman"/>
                                <w:b/>
                                <w:bCs/>
                                <w:sz w:val="24"/>
                              </w:rPr>
                              <w:t>-charge with date</w:t>
                            </w:r>
                            <w:r w:rsidRPr="009E2028">
                              <w:rPr>
                                <w:rFonts w:ascii="Times New Roman" w:hAnsi="Times New Roman" w:cs="Times New Roman"/>
                              </w:rPr>
                              <w:t xml:space="preserve">    </w:t>
                            </w:r>
                          </w:p>
                        </w:txbxContent>
                      </wps:txbx>
                      <wps:bodyPr rot="0" vert="horz" wrap="square" lIns="18415" tIns="18415" rIns="18415" bIns="1841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95pt;margin-top:37.3pt;width:273.35pt;height:117.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" strokeweight="1.3pt">
                <v:textbox inset="1.45pt,1.45pt,1.45pt,1.45pt">
                  <w:txbxContent>
                    <w:p w14:paraId="7F4E0C17" w14:textId="77777777" w:rsidR="00D004D6" w:rsidRPr="009E2028" w:rsidRDefault="00D004D6" w:rsidP="00D004D6">
                      <w:pPr>
                        <w:pStyle w:val="FrameContents"/>
                        <w:spacing w:after="240"/>
                        <w:rPr>
                          <w:rFonts w:ascii="Times New Roman" w:eastAsia="Arial" w:hAnsi="Times New Roman" w:cs="Times New Roman"/>
                          <w:b/>
                          <w:bCs/>
                          <w:sz w:val="24"/>
                        </w:rPr>
                      </w:pPr>
                      <w:r w:rsidRPr="009E2028">
                        <w:rPr>
                          <w:rFonts w:ascii="Times New Roman" w:eastAsia="Arial" w:hAnsi="Times New Roman" w:cs="Times New Roman"/>
                          <w:b/>
                          <w:bCs/>
                          <w:sz w:val="24"/>
                        </w:rPr>
                        <w:t xml:space="preserve">  </w:t>
                      </w:r>
                      <w:proofErr w:type="gramStart"/>
                      <w:r w:rsidRPr="009E2028">
                        <w:rPr>
                          <w:rFonts w:ascii="Times New Roman" w:hAnsi="Times New Roman" w:cs="Times New Roman"/>
                          <w:b/>
                          <w:bCs/>
                          <w:sz w:val="24"/>
                        </w:rPr>
                        <w:t>Batch No._____                   Roll No.</w:t>
                      </w:r>
                      <w:proofErr w:type="gramEnd"/>
                      <w:r w:rsidRPr="009E2028">
                        <w:rPr>
                          <w:rFonts w:ascii="Times New Roman" w:hAnsi="Times New Roman" w:cs="Times New Roman"/>
                          <w:b/>
                          <w:bCs/>
                          <w:sz w:val="24"/>
                        </w:rPr>
                        <w:t xml:space="preserve">  ____</w:t>
                      </w:r>
                    </w:p>
                    <w:p w14:paraId="7032CC28" w14:textId="39426DB9" w:rsidR="00D004D6" w:rsidRPr="009E2028" w:rsidRDefault="00D004D6" w:rsidP="00D004D6">
                      <w:pPr>
                        <w:pStyle w:val="FrameContents"/>
                        <w:rPr>
                          <w:rFonts w:ascii="Times New Roman" w:eastAsia="Arial" w:hAnsi="Times New Roman" w:cs="Times New Roman"/>
                          <w:b/>
                          <w:bCs/>
                          <w:sz w:val="24"/>
                        </w:rPr>
                      </w:pPr>
                      <w:r w:rsidRPr="009E2028">
                        <w:rPr>
                          <w:rFonts w:ascii="Times New Roman" w:eastAsia="Arial" w:hAnsi="Times New Roman" w:cs="Times New Roman"/>
                          <w:b/>
                          <w:bCs/>
                          <w:sz w:val="24"/>
                        </w:rPr>
                        <w:t xml:space="preserve"> </w:t>
                      </w:r>
                      <w:r w:rsidRPr="009E2028">
                        <w:rPr>
                          <w:rFonts w:ascii="Times New Roman" w:hAnsi="Times New Roman" w:cs="Times New Roman"/>
                          <w:b/>
                          <w:bCs/>
                          <w:sz w:val="24"/>
                        </w:rPr>
                        <w:t>Experiment / Assignment/ Tutorial No.</w:t>
                      </w:r>
                      <w:r>
                        <w:rPr>
                          <w:rFonts w:ascii="Times New Roman" w:hAnsi="Times New Roman" w:cs="Times New Roman"/>
                          <w:b/>
                          <w:bCs/>
                          <w:sz w:val="24"/>
                        </w:rPr>
                        <w:t xml:space="preserve"> </w:t>
                      </w:r>
                      <w:r w:rsidRPr="00D004D6">
                        <w:rPr>
                          <w:rFonts w:ascii="Times New Roman" w:hAnsi="Times New Roman" w:cs="Times New Roman"/>
                          <w:b/>
                          <w:bCs/>
                          <w:sz w:val="24"/>
                          <w:u w:val="single"/>
                        </w:rPr>
                        <w:t>1</w:t>
                      </w:r>
                    </w:p>
                    <w:p w14:paraId="67CF19D5" w14:textId="77777777" w:rsidR="00D004D6" w:rsidRPr="009E2028" w:rsidRDefault="00D004D6" w:rsidP="00D004D6">
                      <w:pPr>
                        <w:pStyle w:val="FrameContents"/>
                        <w:rPr>
                          <w:rFonts w:ascii="Times New Roman" w:hAnsi="Times New Roman" w:cs="Times New Roman"/>
                          <w:b/>
                          <w:bCs/>
                          <w:sz w:val="24"/>
                        </w:rPr>
                      </w:pPr>
                      <w:r w:rsidRPr="009E2028">
                        <w:rPr>
                          <w:rFonts w:ascii="Times New Roman" w:eastAsia="Arial" w:hAnsi="Times New Roman" w:cs="Times New Roman"/>
                          <w:b/>
                          <w:bCs/>
                          <w:sz w:val="24"/>
                        </w:rPr>
                        <w:t xml:space="preserve"> </w:t>
                      </w:r>
                      <w:proofErr w:type="gramStart"/>
                      <w:r w:rsidRPr="009E2028">
                        <w:rPr>
                          <w:rFonts w:ascii="Times New Roman" w:hAnsi="Times New Roman" w:cs="Times New Roman"/>
                          <w:b/>
                          <w:bCs/>
                          <w:sz w:val="24"/>
                        </w:rPr>
                        <w:t>Grade :</w:t>
                      </w:r>
                      <w:proofErr w:type="gramEnd"/>
                      <w:r w:rsidRPr="009E2028">
                        <w:rPr>
                          <w:rFonts w:ascii="Times New Roman" w:hAnsi="Times New Roman" w:cs="Times New Roman"/>
                          <w:b/>
                          <w:bCs/>
                          <w:sz w:val="24"/>
                        </w:rPr>
                        <w:t xml:space="preserve"> AA/AB/BB/BC/CC/CD/DD   </w:t>
                      </w:r>
                    </w:p>
                    <w:p w14:paraId="0F1EF199" w14:textId="77777777" w:rsidR="00D004D6" w:rsidRPr="009E2028" w:rsidRDefault="00D004D6" w:rsidP="00D004D6">
                      <w:pPr>
                        <w:pStyle w:val="FrameContents"/>
                        <w:rPr>
                          <w:rFonts w:ascii="Times New Roman" w:hAnsi="Times New Roman" w:cs="Times New Roman"/>
                          <w:b/>
                          <w:bCs/>
                          <w:sz w:val="24"/>
                        </w:rPr>
                      </w:pPr>
                    </w:p>
                    <w:p w14:paraId="31273FAB" w14:textId="77777777" w:rsidR="00D004D6" w:rsidRPr="009E2028" w:rsidRDefault="00D004D6" w:rsidP="00D004D6">
                      <w:pPr>
                        <w:pStyle w:val="FrameContents"/>
                        <w:spacing w:after="0"/>
                        <w:rPr>
                          <w:rFonts w:ascii="Times New Roman" w:hAnsi="Times New Roman" w:cs="Times New Roman"/>
                        </w:rPr>
                      </w:pPr>
                      <w:r w:rsidRPr="009E2028">
                        <w:rPr>
                          <w:rFonts w:ascii="Times New Roman" w:eastAsia="Arial" w:hAnsi="Times New Roman" w:cs="Times New Roman"/>
                          <w:b/>
                          <w:bCs/>
                          <w:sz w:val="24"/>
                        </w:rPr>
                        <w:t xml:space="preserve"> </w:t>
                      </w:r>
                      <w:r w:rsidRPr="009E2028">
                        <w:rPr>
                          <w:rFonts w:ascii="Times New Roman" w:hAnsi="Times New Roman" w:cs="Times New Roman"/>
                          <w:b/>
                          <w:bCs/>
                          <w:sz w:val="24"/>
                        </w:rPr>
                        <w:t xml:space="preserve">Signature of the </w:t>
                      </w:r>
                      <w:proofErr w:type="gramStart"/>
                      <w:r w:rsidRPr="009E2028">
                        <w:rPr>
                          <w:rFonts w:ascii="Times New Roman" w:hAnsi="Times New Roman" w:cs="Times New Roman"/>
                          <w:b/>
                          <w:bCs/>
                          <w:sz w:val="24"/>
                        </w:rPr>
                        <w:t>Staff  In</w:t>
                      </w:r>
                      <w:proofErr w:type="gramEnd"/>
                      <w:r w:rsidRPr="009E2028">
                        <w:rPr>
                          <w:rFonts w:ascii="Times New Roman" w:hAnsi="Times New Roman" w:cs="Times New Roman"/>
                          <w:b/>
                          <w:bCs/>
                          <w:sz w:val="24"/>
                        </w:rPr>
                        <w:t>-charge with date</w:t>
                      </w:r>
                      <w:r w:rsidRPr="009E2028">
                        <w:rPr>
                          <w:rFonts w:ascii="Times New Roman" w:hAnsi="Times New Roman" w:cs="Times New Roman"/>
                        </w:rPr>
                        <w:t xml:space="preserve">    </w:t>
                      </w:r>
                    </w:p>
                  </w:txbxContent>
                </v:textbox>
                <w10:wrap type="topAndBottom"/>
              </v:shape>
            </w:pict>
          </mc:Fallback>
        </mc:AlternateContent>
      </w:r>
      <w:r w:rsidR="005E414E" w:rsidRPr="005E414E">
        <w:rPr>
          <w:rFonts w:ascii="Times New Roman" w:eastAsia="Times New Roman" w:hAnsi="Times New Roman" w:cs="Times New Roman"/>
          <w:sz w:val="24"/>
          <w:szCs w:val="24"/>
        </w:rPr>
        <w:br/>
      </w:r>
      <w:r>
        <w:t> </w:t>
      </w:r>
      <w:r w:rsidR="005E414E" w:rsidRPr="005E414E">
        <w:rPr>
          <w:rFonts w:ascii="Times New Roman" w:eastAsia="Times New Roman" w:hAnsi="Times New Roman" w:cs="Times New Roman"/>
          <w:sz w:val="24"/>
          <w:szCs w:val="24"/>
        </w:rPr>
        <w:br/>
      </w:r>
      <w:r w:rsidR="005E414E" w:rsidRPr="005E414E">
        <w:rPr>
          <w:rFonts w:ascii="Times New Roman" w:eastAsia="Times New Roman" w:hAnsi="Times New Roman" w:cs="Times New Roman"/>
          <w:sz w:val="24"/>
          <w:szCs w:val="24"/>
        </w:rPr>
        <w:br/>
      </w:r>
      <w:r w:rsidR="005E414E" w:rsidRPr="005E414E">
        <w:rPr>
          <w:rFonts w:ascii="Times New Roman" w:eastAsia="Times New Roman" w:hAnsi="Times New Roman" w:cs="Times New Roman"/>
          <w:sz w:val="24"/>
          <w:szCs w:val="24"/>
        </w:rPr>
        <w:br/>
      </w:r>
      <w:r w:rsidR="005E414E" w:rsidRPr="005E414E">
        <w:rPr>
          <w:rFonts w:ascii="Times New Roman" w:eastAsia="Times New Roman" w:hAnsi="Times New Roman" w:cs="Times New Roman"/>
          <w:sz w:val="24"/>
          <w:szCs w:val="24"/>
        </w:rPr>
        <w:br/>
      </w:r>
    </w:p>
    <w:tbl>
      <w:tblPr>
        <w:tblW w:w="10457" w:type="dxa"/>
        <w:tblCellMar>
          <w:top w:w="15" w:type="dxa"/>
          <w:left w:w="15" w:type="dxa"/>
          <w:bottom w:w="15" w:type="dxa"/>
          <w:right w:w="15" w:type="dxa"/>
        </w:tblCellMar>
        <w:tblLook w:val="04A0" w:firstRow="1" w:lastRow="0" w:firstColumn="1" w:lastColumn="0" w:noHBand="0" w:noVBand="1"/>
      </w:tblPr>
      <w:tblGrid>
        <w:gridCol w:w="10457"/>
      </w:tblGrid>
      <w:tr w:rsidR="005E414E" w:rsidRPr="005E414E" w14:paraId="2CD92761" w14:textId="77777777" w:rsidTr="00D004D6">
        <w:trPr>
          <w:trHeight w:val="525"/>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BD81CE3" w14:textId="77777777" w:rsidR="005E414E" w:rsidRPr="005E414E" w:rsidRDefault="005E414E" w:rsidP="005E414E">
            <w:pPr>
              <w:spacing w:after="0"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rPr>
              <w:t>TITLE :  Complex Arithmetic</w:t>
            </w:r>
          </w:p>
        </w:tc>
      </w:tr>
    </w:tbl>
    <w:p w14:paraId="21C871E8" w14:textId="77777777" w:rsidR="005E414E" w:rsidRPr="005E414E" w:rsidRDefault="005E414E" w:rsidP="005E414E">
      <w:pPr>
        <w:spacing w:after="0" w:line="240" w:lineRule="auto"/>
        <w:rPr>
          <w:rFonts w:ascii="Times New Roman" w:eastAsia="Times New Roman" w:hAnsi="Times New Roman" w:cs="Times New Roman"/>
          <w:sz w:val="24"/>
          <w:szCs w:val="24"/>
        </w:rPr>
      </w:pPr>
    </w:p>
    <w:p w14:paraId="21C69791" w14:textId="77777777" w:rsidR="005E414E" w:rsidRPr="005E414E" w:rsidRDefault="005E414E" w:rsidP="00D004D6">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rPr>
        <w:t>AIM:</w:t>
      </w:r>
      <w:r w:rsidRPr="005E414E">
        <w:rPr>
          <w:rFonts w:ascii="Times New Roman" w:eastAsia="Times New Roman" w:hAnsi="Times New Roman" w:cs="Times New Roman"/>
          <w:color w:val="000000"/>
          <w:sz w:val="24"/>
          <w:szCs w:val="24"/>
        </w:rPr>
        <w:t xml:space="preserve"> Write a program to perform addition, subtraction, multiplication and division of two complex numbers. Demonstrate the use of classes and objects.</w:t>
      </w:r>
    </w:p>
    <w:p w14:paraId="5AB157B0" w14:textId="77777777" w:rsidR="005E414E" w:rsidRPr="005E414E" w:rsidRDefault="005E414E" w:rsidP="00D004D6">
      <w:pPr>
        <w:spacing w:line="240" w:lineRule="auto"/>
        <w:jc w:val="both"/>
        <w:rPr>
          <w:rFonts w:ascii="Times New Roman" w:eastAsia="Times New Roman" w:hAnsi="Times New Roman" w:cs="Times New Roman"/>
          <w:sz w:val="24"/>
          <w:szCs w:val="24"/>
        </w:rPr>
      </w:pPr>
      <w:proofErr w:type="gramStart"/>
      <w:r w:rsidRPr="005E414E">
        <w:rPr>
          <w:rFonts w:ascii="Times New Roman" w:eastAsia="Times New Roman" w:hAnsi="Times New Roman" w:cs="Times New Roman"/>
          <w:color w:val="000000"/>
          <w:sz w:val="24"/>
          <w:szCs w:val="24"/>
        </w:rPr>
        <w:t>Variations :</w:t>
      </w:r>
      <w:proofErr w:type="gramEnd"/>
    </w:p>
    <w:p w14:paraId="607DD5C0" w14:textId="77777777" w:rsidR="005E414E" w:rsidRPr="005E414E" w:rsidRDefault="005E414E" w:rsidP="00D004D6">
      <w:pPr>
        <w:spacing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Implementation of Program with One class </w:t>
      </w:r>
    </w:p>
    <w:p w14:paraId="567E0648" w14:textId="77777777" w:rsidR="005E414E" w:rsidRPr="005E414E" w:rsidRDefault="005E414E" w:rsidP="00D004D6">
      <w:pPr>
        <w:spacing w:line="240" w:lineRule="auto"/>
        <w:jc w:val="both"/>
        <w:rPr>
          <w:rFonts w:ascii="Times New Roman" w:eastAsia="Times New Roman" w:hAnsi="Times New Roman" w:cs="Times New Roman"/>
          <w:sz w:val="24"/>
          <w:szCs w:val="24"/>
        </w:rPr>
      </w:pPr>
      <w:proofErr w:type="gramStart"/>
      <w:r w:rsidRPr="005E414E">
        <w:rPr>
          <w:rFonts w:ascii="Times New Roman" w:eastAsia="Times New Roman" w:hAnsi="Times New Roman" w:cs="Times New Roman"/>
          <w:color w:val="000000"/>
          <w:sz w:val="24"/>
          <w:szCs w:val="24"/>
        </w:rPr>
        <w:t>Accessibility with static and non-static methods within class and outside class.</w:t>
      </w:r>
      <w:proofErr w:type="gramEnd"/>
    </w:p>
    <w:p w14:paraId="3BC3E8B3" w14:textId="77777777" w:rsidR="005E414E" w:rsidRPr="005E414E" w:rsidRDefault="005E414E" w:rsidP="00D004D6">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rPr>
        <w:t>______________________________________________________________________</w:t>
      </w:r>
    </w:p>
    <w:p w14:paraId="65C2EE1F" w14:textId="77777777" w:rsidR="005E414E" w:rsidRPr="005E414E" w:rsidRDefault="005E414E" w:rsidP="00D004D6">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rPr>
        <w:t>Expected OUTCOME of Experiment: </w:t>
      </w:r>
    </w:p>
    <w:p w14:paraId="023605F7" w14:textId="77777777" w:rsidR="005E414E" w:rsidRPr="005E414E" w:rsidRDefault="005E414E" w:rsidP="00D004D6">
      <w:pPr>
        <w:spacing w:after="0" w:line="240" w:lineRule="auto"/>
        <w:jc w:val="both"/>
        <w:rPr>
          <w:rFonts w:ascii="Times New Roman" w:eastAsia="Times New Roman" w:hAnsi="Times New Roman" w:cs="Times New Roman"/>
          <w:sz w:val="24"/>
          <w:szCs w:val="24"/>
        </w:rPr>
      </w:pPr>
    </w:p>
    <w:p w14:paraId="6D8F7B04" w14:textId="77777777" w:rsidR="005E414E" w:rsidRPr="005E414E" w:rsidRDefault="005E414E" w:rsidP="00D004D6">
      <w:pPr>
        <w:spacing w:after="0"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rPr>
        <w:t>CO2:</w:t>
      </w:r>
      <w:r w:rsidRPr="005E414E">
        <w:rPr>
          <w:rFonts w:ascii="Times New Roman" w:eastAsia="Times New Roman" w:hAnsi="Times New Roman" w:cs="Times New Roman"/>
          <w:color w:val="000000"/>
          <w:sz w:val="24"/>
          <w:szCs w:val="24"/>
        </w:rPr>
        <w:t xml:space="preserve"> Explore arrays, vectors, classes and objects in C++ and Java</w:t>
      </w:r>
      <w:r w:rsidRPr="005E414E">
        <w:rPr>
          <w:rFonts w:ascii="Times New Roman" w:eastAsia="Times New Roman" w:hAnsi="Times New Roman" w:cs="Times New Roman"/>
          <w:color w:val="363435"/>
          <w:sz w:val="24"/>
          <w:szCs w:val="24"/>
        </w:rPr>
        <w:t xml:space="preserve"> </w:t>
      </w:r>
      <w:r w:rsidRPr="005E414E">
        <w:rPr>
          <w:rFonts w:ascii="Times New Roman" w:eastAsia="Times New Roman" w:hAnsi="Times New Roman" w:cs="Times New Roman"/>
          <w:b/>
          <w:bCs/>
          <w:color w:val="000000"/>
          <w:sz w:val="24"/>
          <w:szCs w:val="24"/>
        </w:rPr>
        <w:t>_____________________________________________________________________</w:t>
      </w:r>
    </w:p>
    <w:p w14:paraId="346F41B1"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rPr>
        <w:t>Books/ Journals/ Websites referred: </w:t>
      </w:r>
    </w:p>
    <w:p w14:paraId="2B37E9CF" w14:textId="77777777" w:rsidR="005E414E" w:rsidRPr="005E414E" w:rsidRDefault="005E414E" w:rsidP="005E414E">
      <w:pPr>
        <w:spacing w:after="0"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sz w:val="24"/>
          <w:szCs w:val="24"/>
        </w:rPr>
        <w:br/>
      </w:r>
    </w:p>
    <w:p w14:paraId="1B11811E" w14:textId="77777777" w:rsidR="005E414E" w:rsidRPr="005E414E" w:rsidRDefault="005E414E" w:rsidP="005E414E">
      <w:pPr>
        <w:numPr>
          <w:ilvl w:val="0"/>
          <w:numId w:val="18"/>
        </w:numPr>
        <w:spacing w:after="0" w:line="240" w:lineRule="auto"/>
        <w:jc w:val="both"/>
        <w:textAlignment w:val="baseline"/>
        <w:rPr>
          <w:rFonts w:ascii="Times New Roman" w:eastAsia="Times New Roman" w:hAnsi="Times New Roman" w:cs="Times New Roman"/>
          <w:color w:val="00000A"/>
          <w:sz w:val="24"/>
          <w:szCs w:val="24"/>
        </w:rPr>
      </w:pPr>
      <w:r w:rsidRPr="005E414E">
        <w:rPr>
          <w:rFonts w:ascii="Times New Roman" w:eastAsia="Times New Roman" w:hAnsi="Times New Roman" w:cs="Times New Roman"/>
          <w:color w:val="00000A"/>
          <w:sz w:val="24"/>
          <w:szCs w:val="24"/>
        </w:rPr>
        <w:t xml:space="preserve">E. </w:t>
      </w:r>
      <w:proofErr w:type="spellStart"/>
      <w:proofErr w:type="gramStart"/>
      <w:r w:rsidRPr="005E414E">
        <w:rPr>
          <w:rFonts w:ascii="Times New Roman" w:eastAsia="Times New Roman" w:hAnsi="Times New Roman" w:cs="Times New Roman"/>
          <w:color w:val="00000A"/>
          <w:sz w:val="24"/>
          <w:szCs w:val="24"/>
        </w:rPr>
        <w:t>Balagurusamy</w:t>
      </w:r>
      <w:proofErr w:type="spellEnd"/>
      <w:r w:rsidRPr="005E414E">
        <w:rPr>
          <w:rFonts w:ascii="Times New Roman" w:eastAsia="Times New Roman" w:hAnsi="Times New Roman" w:cs="Times New Roman"/>
          <w:color w:val="00000A"/>
          <w:sz w:val="24"/>
          <w:szCs w:val="24"/>
        </w:rPr>
        <w:t xml:space="preserve"> ,</w:t>
      </w:r>
      <w:proofErr w:type="gramEnd"/>
      <w:r w:rsidRPr="005E414E">
        <w:rPr>
          <w:rFonts w:ascii="Times New Roman" w:eastAsia="Times New Roman" w:hAnsi="Times New Roman" w:cs="Times New Roman"/>
          <w:color w:val="00000A"/>
          <w:sz w:val="24"/>
          <w:szCs w:val="24"/>
        </w:rPr>
        <w:t xml:space="preserve"> “Programming with Java”  McGraw-Hill.</w:t>
      </w:r>
    </w:p>
    <w:p w14:paraId="09932A5A" w14:textId="77777777" w:rsidR="005E414E" w:rsidRPr="005E414E" w:rsidRDefault="005E414E" w:rsidP="005E414E">
      <w:pPr>
        <w:spacing w:after="0"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sz w:val="24"/>
          <w:szCs w:val="24"/>
        </w:rPr>
        <w:br/>
      </w:r>
    </w:p>
    <w:p w14:paraId="6DCC78FD" w14:textId="77777777" w:rsidR="005E414E" w:rsidRPr="005E414E" w:rsidRDefault="005E414E" w:rsidP="005E414E">
      <w:pPr>
        <w:numPr>
          <w:ilvl w:val="0"/>
          <w:numId w:val="19"/>
        </w:numPr>
        <w:spacing w:after="0" w:line="240" w:lineRule="auto"/>
        <w:jc w:val="both"/>
        <w:textAlignment w:val="baseline"/>
        <w:rPr>
          <w:rFonts w:ascii="Times New Roman" w:eastAsia="Times New Roman" w:hAnsi="Times New Roman" w:cs="Times New Roman"/>
          <w:color w:val="000000"/>
          <w:sz w:val="24"/>
          <w:szCs w:val="24"/>
        </w:rPr>
      </w:pPr>
      <w:proofErr w:type="spellStart"/>
      <w:r w:rsidRPr="005E414E">
        <w:rPr>
          <w:rFonts w:ascii="Times New Roman" w:eastAsia="Times New Roman" w:hAnsi="Times New Roman" w:cs="Times New Roman"/>
          <w:color w:val="00000A"/>
          <w:sz w:val="24"/>
          <w:szCs w:val="24"/>
        </w:rPr>
        <w:t>Sachin</w:t>
      </w:r>
      <w:proofErr w:type="spellEnd"/>
      <w:r w:rsidRPr="005E414E">
        <w:rPr>
          <w:rFonts w:ascii="Times New Roman" w:eastAsia="Times New Roman" w:hAnsi="Times New Roman" w:cs="Times New Roman"/>
          <w:color w:val="00000A"/>
          <w:sz w:val="24"/>
          <w:szCs w:val="24"/>
        </w:rPr>
        <w:t xml:space="preserve"> Malhotra, Saurabh </w:t>
      </w:r>
      <w:proofErr w:type="spellStart"/>
      <w:r w:rsidRPr="005E414E">
        <w:rPr>
          <w:rFonts w:ascii="Times New Roman" w:eastAsia="Times New Roman" w:hAnsi="Times New Roman" w:cs="Times New Roman"/>
          <w:color w:val="00000A"/>
          <w:sz w:val="24"/>
          <w:szCs w:val="24"/>
        </w:rPr>
        <w:t>Choudhary</w:t>
      </w:r>
      <w:proofErr w:type="spellEnd"/>
      <w:r w:rsidRPr="005E414E">
        <w:rPr>
          <w:rFonts w:ascii="Times New Roman" w:eastAsia="Times New Roman" w:hAnsi="Times New Roman" w:cs="Times New Roman"/>
          <w:color w:val="00000A"/>
          <w:sz w:val="24"/>
          <w:szCs w:val="24"/>
        </w:rPr>
        <w:t>, “Programming in Java”, Oxford Publications.</w:t>
      </w:r>
    </w:p>
    <w:p w14:paraId="584A67E3"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rPr>
        <w:t>_____________________________________________________________________</w:t>
      </w:r>
    </w:p>
    <w:p w14:paraId="3980518C"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rPr>
        <w:t>Pre Lab/ Prior Concepts: </w:t>
      </w:r>
    </w:p>
    <w:p w14:paraId="0AC538C9" w14:textId="77777777" w:rsidR="005E414E" w:rsidRPr="005E414E" w:rsidRDefault="005E414E" w:rsidP="005E414E">
      <w:pPr>
        <w:spacing w:after="0" w:line="240" w:lineRule="auto"/>
        <w:rPr>
          <w:rFonts w:ascii="Times New Roman" w:eastAsia="Times New Roman" w:hAnsi="Times New Roman" w:cs="Times New Roman"/>
          <w:sz w:val="24"/>
          <w:szCs w:val="24"/>
        </w:rPr>
      </w:pPr>
    </w:p>
    <w:p w14:paraId="4B203117" w14:textId="77777777" w:rsidR="005E414E" w:rsidRPr="005E414E" w:rsidRDefault="005E414E" w:rsidP="00D004D6">
      <w:pPr>
        <w:shd w:val="clear" w:color="auto" w:fill="FFFFFF"/>
        <w:spacing w:after="0" w:line="240" w:lineRule="auto"/>
        <w:ind w:right="630"/>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 xml:space="preserve">The Scanner class is a class in </w:t>
      </w:r>
      <w:proofErr w:type="spellStart"/>
      <w:r w:rsidRPr="005E414E">
        <w:rPr>
          <w:rFonts w:ascii="Times New Roman" w:eastAsia="Times New Roman" w:hAnsi="Times New Roman" w:cs="Times New Roman"/>
          <w:color w:val="000000"/>
          <w:sz w:val="24"/>
          <w:szCs w:val="24"/>
        </w:rPr>
        <w:t>java.util</w:t>
      </w:r>
      <w:proofErr w:type="spellEnd"/>
      <w:r w:rsidRPr="005E414E">
        <w:rPr>
          <w:rFonts w:ascii="Times New Roman" w:eastAsia="Times New Roman" w:hAnsi="Times New Roman" w:cs="Times New Roman"/>
          <w:color w:val="000000"/>
          <w:sz w:val="24"/>
          <w:szCs w:val="24"/>
        </w:rPr>
        <w:t xml:space="preserve">, which allows the user to read values of various types. There are far more methods in class Scanner than you will need in this course. We only cover a small useful </w:t>
      </w:r>
      <w:r w:rsidRPr="005E414E">
        <w:rPr>
          <w:rFonts w:ascii="Times New Roman" w:eastAsia="Times New Roman" w:hAnsi="Times New Roman" w:cs="Times New Roman"/>
          <w:color w:val="000000"/>
          <w:sz w:val="24"/>
          <w:szCs w:val="24"/>
        </w:rPr>
        <w:lastRenderedPageBreak/>
        <w:t>subset, ones that allow us to read in numeric values from either the keyboard or file without having to convert them from strings and determine if there are more values to be read.</w:t>
      </w:r>
    </w:p>
    <w:p w14:paraId="2D08106E" w14:textId="77777777" w:rsidR="005E414E" w:rsidRPr="005E414E" w:rsidRDefault="005E414E" w:rsidP="005E414E">
      <w:pPr>
        <w:shd w:val="clear" w:color="auto" w:fill="FFFFFF"/>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sz w:val="24"/>
          <w:szCs w:val="24"/>
        </w:rPr>
        <w:t> </w:t>
      </w:r>
    </w:p>
    <w:p w14:paraId="296B13F8" w14:textId="77777777" w:rsidR="005E414E" w:rsidRPr="005E414E" w:rsidRDefault="005E414E" w:rsidP="005E414E">
      <w:pPr>
        <w:shd w:val="clear" w:color="auto" w:fill="FFFFFF"/>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 xml:space="preserve">Scanner in = new </w:t>
      </w:r>
      <w:proofErr w:type="gramStart"/>
      <w:r w:rsidRPr="005E414E">
        <w:rPr>
          <w:rFonts w:ascii="Times New Roman" w:eastAsia="Times New Roman" w:hAnsi="Times New Roman" w:cs="Times New Roman"/>
          <w:color w:val="000000"/>
          <w:sz w:val="24"/>
          <w:szCs w:val="24"/>
        </w:rPr>
        <w:t>Scanner(</w:t>
      </w:r>
      <w:proofErr w:type="gramEnd"/>
      <w:r w:rsidRPr="005E414E">
        <w:rPr>
          <w:rFonts w:ascii="Times New Roman" w:eastAsia="Times New Roman" w:hAnsi="Times New Roman" w:cs="Times New Roman"/>
          <w:color w:val="000000"/>
          <w:sz w:val="24"/>
          <w:szCs w:val="24"/>
        </w:rPr>
        <w:t xml:space="preserve">System.in);  // System.in is an </w:t>
      </w:r>
      <w:proofErr w:type="spellStart"/>
      <w:r w:rsidRPr="005E414E">
        <w:rPr>
          <w:rFonts w:ascii="Times New Roman" w:eastAsia="Times New Roman" w:hAnsi="Times New Roman" w:cs="Times New Roman"/>
          <w:color w:val="000000"/>
          <w:sz w:val="24"/>
          <w:szCs w:val="24"/>
        </w:rPr>
        <w:t>InputStream</w:t>
      </w:r>
      <w:proofErr w:type="spellEnd"/>
    </w:p>
    <w:p w14:paraId="0BE9D9ED" w14:textId="77777777" w:rsidR="005E414E" w:rsidRPr="005E414E" w:rsidRDefault="005E414E" w:rsidP="005E414E">
      <w:pPr>
        <w:shd w:val="clear" w:color="auto" w:fill="FFFFFF"/>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 Numeric and String Methods</w:t>
      </w:r>
    </w:p>
    <w:p w14:paraId="255A21DB" w14:textId="77777777" w:rsidR="005E414E" w:rsidRDefault="005E414E" w:rsidP="005E414E">
      <w:pPr>
        <w:spacing w:after="240" w:line="240" w:lineRule="auto"/>
        <w:rPr>
          <w:rFonts w:ascii="Times New Roman" w:eastAsia="Times New Roman" w:hAnsi="Times New Roman" w:cs="Times New Roman"/>
          <w:sz w:val="24"/>
          <w:szCs w:val="24"/>
        </w:rPr>
      </w:pPr>
    </w:p>
    <w:p w14:paraId="31A5AD3A" w14:textId="77777777" w:rsidR="005E414E" w:rsidRPr="005E414E" w:rsidRDefault="005E414E" w:rsidP="005E414E">
      <w:pPr>
        <w:spacing w:after="240" w:line="240" w:lineRule="auto"/>
        <w:rPr>
          <w:rFonts w:ascii="Times New Roman" w:eastAsia="Times New Roman" w:hAnsi="Times New Roman" w:cs="Times New Roman"/>
          <w:sz w:val="24"/>
          <w:szCs w:val="24"/>
        </w:rPr>
      </w:pPr>
    </w:p>
    <w:tbl>
      <w:tblPr>
        <w:tblW w:w="9558" w:type="dxa"/>
        <w:tblCellMar>
          <w:top w:w="15" w:type="dxa"/>
          <w:left w:w="15" w:type="dxa"/>
          <w:bottom w:w="15" w:type="dxa"/>
          <w:right w:w="15" w:type="dxa"/>
        </w:tblCellMar>
        <w:tblLook w:val="04A0" w:firstRow="1" w:lastRow="0" w:firstColumn="1" w:lastColumn="0" w:noHBand="0" w:noVBand="1"/>
      </w:tblPr>
      <w:tblGrid>
        <w:gridCol w:w="1677"/>
        <w:gridCol w:w="7881"/>
      </w:tblGrid>
      <w:tr w:rsidR="005E414E" w:rsidRPr="005E414E" w14:paraId="54944C0E" w14:textId="77777777" w:rsidTr="005E414E">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D19059" w14:textId="77777777" w:rsidR="005E414E" w:rsidRPr="005E414E" w:rsidRDefault="005E414E" w:rsidP="005E414E">
            <w:pPr>
              <w:spacing w:after="0" w:line="0" w:lineRule="atLeast"/>
              <w:jc w:val="center"/>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rPr>
              <w:t>Method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9B6C3E" w14:textId="77777777" w:rsidR="005E414E" w:rsidRPr="005E414E" w:rsidRDefault="005E414E" w:rsidP="005E414E">
            <w:pPr>
              <w:spacing w:after="0" w:line="0" w:lineRule="atLeast"/>
              <w:jc w:val="center"/>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rPr>
              <w:t>Returns</w:t>
            </w:r>
          </w:p>
        </w:tc>
      </w:tr>
      <w:tr w:rsidR="005E414E" w:rsidRPr="005E414E" w14:paraId="3339DE78" w14:textId="77777777" w:rsidTr="005E414E">
        <w:trPr>
          <w:trHeight w:val="17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36A481" w14:textId="77777777" w:rsidR="005E414E" w:rsidRPr="005E414E" w:rsidRDefault="005E414E" w:rsidP="005E414E">
            <w:pPr>
              <w:spacing w:after="0" w:line="0" w:lineRule="atLeast"/>
              <w:jc w:val="both"/>
              <w:rPr>
                <w:rFonts w:ascii="Times New Roman" w:eastAsia="Times New Roman" w:hAnsi="Times New Roman" w:cs="Times New Roman"/>
                <w:sz w:val="24"/>
                <w:szCs w:val="24"/>
              </w:rPr>
            </w:pPr>
            <w:proofErr w:type="spellStart"/>
            <w:r w:rsidRPr="005E414E">
              <w:rPr>
                <w:rFonts w:ascii="Times New Roman" w:eastAsia="Times New Roman" w:hAnsi="Times New Roman" w:cs="Times New Roman"/>
                <w:color w:val="000000"/>
                <w:sz w:val="24"/>
                <w:szCs w:val="24"/>
              </w:rPr>
              <w:t>int</w:t>
            </w:r>
            <w:proofErr w:type="spellEnd"/>
            <w:r w:rsidRPr="005E414E">
              <w:rPr>
                <w:rFonts w:ascii="Times New Roman" w:eastAsia="Times New Roman" w:hAnsi="Times New Roman" w:cs="Times New Roman"/>
                <w:color w:val="000000"/>
                <w:sz w:val="24"/>
                <w:szCs w:val="24"/>
              </w:rPr>
              <w:t xml:space="preserve"> </w:t>
            </w:r>
            <w:proofErr w:type="spellStart"/>
            <w:r w:rsidRPr="005E414E">
              <w:rPr>
                <w:rFonts w:ascii="Times New Roman" w:eastAsia="Times New Roman" w:hAnsi="Times New Roman" w:cs="Times New Roman"/>
                <w:color w:val="000000"/>
                <w:sz w:val="24"/>
                <w:szCs w:val="24"/>
              </w:rPr>
              <w:t>nextInt</w:t>
            </w:r>
            <w:proofErr w:type="spellEnd"/>
            <w:r w:rsidRPr="005E414E">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51C686" w14:textId="77777777" w:rsidR="005E414E" w:rsidRPr="005E414E" w:rsidRDefault="005E414E" w:rsidP="005E414E">
            <w:pPr>
              <w:spacing w:after="0" w:line="0" w:lineRule="atLeast"/>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 xml:space="preserve">Returns the next token as an int. If the next token is not an </w:t>
            </w:r>
            <w:proofErr w:type="spellStart"/>
            <w:r w:rsidRPr="005E414E">
              <w:rPr>
                <w:rFonts w:ascii="Times New Roman" w:eastAsia="Times New Roman" w:hAnsi="Times New Roman" w:cs="Times New Roman"/>
                <w:color w:val="000000"/>
                <w:sz w:val="24"/>
                <w:szCs w:val="24"/>
              </w:rPr>
              <w:t>integer</w:t>
            </w:r>
            <w:proofErr w:type="gramStart"/>
            <w:r w:rsidRPr="005E414E">
              <w:rPr>
                <w:rFonts w:ascii="Times New Roman" w:eastAsia="Times New Roman" w:hAnsi="Times New Roman" w:cs="Times New Roman"/>
                <w:color w:val="000000"/>
                <w:sz w:val="24"/>
                <w:szCs w:val="24"/>
              </w:rPr>
              <w:t>,InputMismatchException</w:t>
            </w:r>
            <w:proofErr w:type="spellEnd"/>
            <w:proofErr w:type="gramEnd"/>
            <w:r w:rsidRPr="005E414E">
              <w:rPr>
                <w:rFonts w:ascii="Times New Roman" w:eastAsia="Times New Roman" w:hAnsi="Times New Roman" w:cs="Times New Roman"/>
                <w:color w:val="000000"/>
                <w:sz w:val="24"/>
                <w:szCs w:val="24"/>
              </w:rPr>
              <w:t> is thrown.</w:t>
            </w:r>
          </w:p>
        </w:tc>
      </w:tr>
      <w:tr w:rsidR="005E414E" w:rsidRPr="005E414E" w14:paraId="5DF59778" w14:textId="77777777" w:rsidTr="005E414E">
        <w:trPr>
          <w:trHeight w:val="17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E1868A0" w14:textId="77777777" w:rsidR="005E414E" w:rsidRPr="005E414E" w:rsidRDefault="005E414E" w:rsidP="005E414E">
            <w:pPr>
              <w:spacing w:after="0" w:line="0" w:lineRule="atLeast"/>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 xml:space="preserve">long </w:t>
            </w:r>
            <w:proofErr w:type="spellStart"/>
            <w:r w:rsidRPr="005E414E">
              <w:rPr>
                <w:rFonts w:ascii="Times New Roman" w:eastAsia="Times New Roman" w:hAnsi="Times New Roman" w:cs="Times New Roman"/>
                <w:color w:val="000000"/>
                <w:sz w:val="24"/>
                <w:szCs w:val="24"/>
              </w:rPr>
              <w:t>nextLong</w:t>
            </w:r>
            <w:proofErr w:type="spellEnd"/>
            <w:r w:rsidRPr="005E414E">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72A376" w14:textId="77777777" w:rsidR="005E414E" w:rsidRPr="005E414E" w:rsidRDefault="005E414E" w:rsidP="005E414E">
            <w:pPr>
              <w:spacing w:after="0" w:line="0" w:lineRule="atLeast"/>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 xml:space="preserve">Returns the next token as a long. If the next token is not an </w:t>
            </w:r>
            <w:proofErr w:type="spellStart"/>
            <w:r w:rsidRPr="005E414E">
              <w:rPr>
                <w:rFonts w:ascii="Times New Roman" w:eastAsia="Times New Roman" w:hAnsi="Times New Roman" w:cs="Times New Roman"/>
                <w:color w:val="000000"/>
                <w:sz w:val="24"/>
                <w:szCs w:val="24"/>
              </w:rPr>
              <w:t>integer</w:t>
            </w:r>
            <w:proofErr w:type="gramStart"/>
            <w:r w:rsidRPr="005E414E">
              <w:rPr>
                <w:rFonts w:ascii="Times New Roman" w:eastAsia="Times New Roman" w:hAnsi="Times New Roman" w:cs="Times New Roman"/>
                <w:color w:val="000000"/>
                <w:sz w:val="24"/>
                <w:szCs w:val="24"/>
              </w:rPr>
              <w:t>,InputMismatchException</w:t>
            </w:r>
            <w:proofErr w:type="spellEnd"/>
            <w:proofErr w:type="gramEnd"/>
            <w:r w:rsidRPr="005E414E">
              <w:rPr>
                <w:rFonts w:ascii="Times New Roman" w:eastAsia="Times New Roman" w:hAnsi="Times New Roman" w:cs="Times New Roman"/>
                <w:color w:val="000000"/>
                <w:sz w:val="24"/>
                <w:szCs w:val="24"/>
              </w:rPr>
              <w:t> is thrown.</w:t>
            </w:r>
          </w:p>
        </w:tc>
      </w:tr>
      <w:tr w:rsidR="005E414E" w:rsidRPr="005E414E" w14:paraId="17D3DF52" w14:textId="77777777" w:rsidTr="005E414E">
        <w:trPr>
          <w:trHeight w:val="17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C0B9E0" w14:textId="77777777" w:rsidR="005E414E" w:rsidRPr="005E414E" w:rsidRDefault="005E414E" w:rsidP="005E414E">
            <w:pPr>
              <w:spacing w:after="0" w:line="0" w:lineRule="atLeast"/>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 xml:space="preserve">float </w:t>
            </w:r>
            <w:proofErr w:type="spellStart"/>
            <w:r w:rsidRPr="005E414E">
              <w:rPr>
                <w:rFonts w:ascii="Times New Roman" w:eastAsia="Times New Roman" w:hAnsi="Times New Roman" w:cs="Times New Roman"/>
                <w:color w:val="000000"/>
                <w:sz w:val="24"/>
                <w:szCs w:val="24"/>
              </w:rPr>
              <w:t>nextFloat</w:t>
            </w:r>
            <w:proofErr w:type="spellEnd"/>
            <w:r w:rsidRPr="005E414E">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A793B3"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Returns the next token as a float. If the next token is not a float or is out of range, </w:t>
            </w:r>
            <w:proofErr w:type="spellStart"/>
            <w:r w:rsidRPr="005E414E">
              <w:rPr>
                <w:rFonts w:ascii="Times New Roman" w:eastAsia="Times New Roman" w:hAnsi="Times New Roman" w:cs="Times New Roman"/>
                <w:color w:val="000000"/>
                <w:sz w:val="24"/>
                <w:szCs w:val="24"/>
              </w:rPr>
              <w:t>InputMismatchException</w:t>
            </w:r>
            <w:proofErr w:type="spellEnd"/>
            <w:r w:rsidRPr="005E414E">
              <w:rPr>
                <w:rFonts w:ascii="Times New Roman" w:eastAsia="Times New Roman" w:hAnsi="Times New Roman" w:cs="Times New Roman"/>
                <w:color w:val="000000"/>
                <w:sz w:val="24"/>
                <w:szCs w:val="24"/>
              </w:rPr>
              <w:t> is thrown.</w:t>
            </w:r>
          </w:p>
          <w:p w14:paraId="3CDA2540" w14:textId="77777777" w:rsidR="005E414E" w:rsidRPr="005E414E" w:rsidRDefault="005E414E" w:rsidP="005E414E">
            <w:pPr>
              <w:spacing w:after="0" w:line="0" w:lineRule="atLeast"/>
              <w:rPr>
                <w:rFonts w:ascii="Times New Roman" w:eastAsia="Times New Roman" w:hAnsi="Times New Roman" w:cs="Times New Roman"/>
                <w:sz w:val="24"/>
                <w:szCs w:val="24"/>
              </w:rPr>
            </w:pPr>
          </w:p>
        </w:tc>
      </w:tr>
      <w:tr w:rsidR="005E414E" w:rsidRPr="005E414E" w14:paraId="556803D2" w14:textId="77777777" w:rsidTr="005E414E">
        <w:trPr>
          <w:trHeight w:val="17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2B02D0" w14:textId="77777777" w:rsidR="005E414E" w:rsidRPr="005E414E" w:rsidRDefault="005E414E" w:rsidP="005E414E">
            <w:pPr>
              <w:spacing w:after="0" w:line="0" w:lineRule="atLeast"/>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 xml:space="preserve">double </w:t>
            </w:r>
            <w:proofErr w:type="spellStart"/>
            <w:r w:rsidRPr="005E414E">
              <w:rPr>
                <w:rFonts w:ascii="Times New Roman" w:eastAsia="Times New Roman" w:hAnsi="Times New Roman" w:cs="Times New Roman"/>
                <w:color w:val="000000"/>
                <w:sz w:val="24"/>
                <w:szCs w:val="24"/>
              </w:rPr>
              <w:t>nextDouble</w:t>
            </w:r>
            <w:proofErr w:type="spellEnd"/>
            <w:r w:rsidRPr="005E414E">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17BDFB"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Returns the next token as a long. If the next token is not a float or is out of range, </w:t>
            </w:r>
            <w:proofErr w:type="spellStart"/>
            <w:r w:rsidRPr="005E414E">
              <w:rPr>
                <w:rFonts w:ascii="Times New Roman" w:eastAsia="Times New Roman" w:hAnsi="Times New Roman" w:cs="Times New Roman"/>
                <w:color w:val="000000"/>
                <w:sz w:val="24"/>
                <w:szCs w:val="24"/>
              </w:rPr>
              <w:t>InputMismatchException</w:t>
            </w:r>
            <w:proofErr w:type="spellEnd"/>
            <w:r w:rsidRPr="005E414E">
              <w:rPr>
                <w:rFonts w:ascii="Times New Roman" w:eastAsia="Times New Roman" w:hAnsi="Times New Roman" w:cs="Times New Roman"/>
                <w:color w:val="000000"/>
                <w:sz w:val="24"/>
                <w:szCs w:val="24"/>
              </w:rPr>
              <w:t> is thrown.</w:t>
            </w:r>
          </w:p>
          <w:p w14:paraId="48E0068C" w14:textId="77777777" w:rsidR="005E414E" w:rsidRPr="005E414E" w:rsidRDefault="005E414E" w:rsidP="005E414E">
            <w:pPr>
              <w:spacing w:after="0" w:line="0" w:lineRule="atLeast"/>
              <w:rPr>
                <w:rFonts w:ascii="Times New Roman" w:eastAsia="Times New Roman" w:hAnsi="Times New Roman" w:cs="Times New Roman"/>
                <w:sz w:val="24"/>
                <w:szCs w:val="24"/>
              </w:rPr>
            </w:pPr>
          </w:p>
        </w:tc>
      </w:tr>
      <w:tr w:rsidR="005E414E" w:rsidRPr="005E414E" w14:paraId="0EA1265F" w14:textId="77777777" w:rsidTr="005E414E">
        <w:trPr>
          <w:trHeight w:val="17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677CC3" w14:textId="77777777" w:rsidR="005E414E" w:rsidRPr="005E414E" w:rsidRDefault="005E414E" w:rsidP="005E414E">
            <w:pPr>
              <w:spacing w:after="0" w:line="0" w:lineRule="atLeast"/>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String next()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2A06C7"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 xml:space="preserve">Finds and returns the next complete token from this scanner and returns it as a string; a token is usually ended by whitespace such as a blank or line break. If not token </w:t>
            </w:r>
            <w:proofErr w:type="spellStart"/>
            <w:r w:rsidRPr="005E414E">
              <w:rPr>
                <w:rFonts w:ascii="Times New Roman" w:eastAsia="Times New Roman" w:hAnsi="Times New Roman" w:cs="Times New Roman"/>
                <w:color w:val="000000"/>
                <w:sz w:val="24"/>
                <w:szCs w:val="24"/>
              </w:rPr>
              <w:t>exists</w:t>
            </w:r>
            <w:proofErr w:type="gramStart"/>
            <w:r w:rsidRPr="005E414E">
              <w:rPr>
                <w:rFonts w:ascii="Times New Roman" w:eastAsia="Times New Roman" w:hAnsi="Times New Roman" w:cs="Times New Roman"/>
                <w:color w:val="000000"/>
                <w:sz w:val="24"/>
                <w:szCs w:val="24"/>
              </w:rPr>
              <w:t>,NoSuchElementException</w:t>
            </w:r>
            <w:proofErr w:type="spellEnd"/>
            <w:proofErr w:type="gramEnd"/>
            <w:r w:rsidRPr="005E414E">
              <w:rPr>
                <w:rFonts w:ascii="Times New Roman" w:eastAsia="Times New Roman" w:hAnsi="Times New Roman" w:cs="Times New Roman"/>
                <w:color w:val="000000"/>
                <w:sz w:val="24"/>
                <w:szCs w:val="24"/>
              </w:rPr>
              <w:t> is thrown.</w:t>
            </w:r>
          </w:p>
          <w:p w14:paraId="1252D424" w14:textId="77777777" w:rsidR="005E414E" w:rsidRPr="005E414E" w:rsidRDefault="005E414E" w:rsidP="005E414E">
            <w:pPr>
              <w:spacing w:after="0" w:line="0" w:lineRule="atLeast"/>
              <w:rPr>
                <w:rFonts w:ascii="Times New Roman" w:eastAsia="Times New Roman" w:hAnsi="Times New Roman" w:cs="Times New Roman"/>
                <w:sz w:val="24"/>
                <w:szCs w:val="24"/>
              </w:rPr>
            </w:pPr>
          </w:p>
        </w:tc>
      </w:tr>
      <w:tr w:rsidR="005E414E" w:rsidRPr="005E414E" w14:paraId="7167F5F7" w14:textId="77777777" w:rsidTr="005E414E">
        <w:trPr>
          <w:trHeight w:val="17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49D451" w14:textId="77777777" w:rsidR="005E414E" w:rsidRPr="005E414E" w:rsidRDefault="005E414E" w:rsidP="005E414E">
            <w:pPr>
              <w:spacing w:after="0" w:line="0" w:lineRule="atLeast"/>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 xml:space="preserve">String </w:t>
            </w:r>
            <w:proofErr w:type="spellStart"/>
            <w:r w:rsidRPr="005E414E">
              <w:rPr>
                <w:rFonts w:ascii="Times New Roman" w:eastAsia="Times New Roman" w:hAnsi="Times New Roman" w:cs="Times New Roman"/>
                <w:color w:val="000000"/>
                <w:sz w:val="24"/>
                <w:szCs w:val="24"/>
              </w:rPr>
              <w:t>nextLine</w:t>
            </w:r>
            <w:proofErr w:type="spellEnd"/>
            <w:r w:rsidRPr="005E414E">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62FE0B"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Returns the rest of the current line, excluding any line separator at the end.</w:t>
            </w:r>
          </w:p>
          <w:p w14:paraId="5EB8C4EF" w14:textId="77777777" w:rsidR="005E414E" w:rsidRPr="005E414E" w:rsidRDefault="005E414E" w:rsidP="005E414E">
            <w:pPr>
              <w:spacing w:after="0" w:line="0" w:lineRule="atLeast"/>
              <w:rPr>
                <w:rFonts w:ascii="Times New Roman" w:eastAsia="Times New Roman" w:hAnsi="Times New Roman" w:cs="Times New Roman"/>
                <w:sz w:val="24"/>
                <w:szCs w:val="24"/>
              </w:rPr>
            </w:pPr>
          </w:p>
        </w:tc>
      </w:tr>
      <w:tr w:rsidR="005E414E" w:rsidRPr="005E414E" w14:paraId="16A38B23" w14:textId="77777777" w:rsidTr="005E414E">
        <w:trPr>
          <w:trHeight w:val="17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53E936" w14:textId="77777777" w:rsidR="005E414E" w:rsidRPr="005E414E" w:rsidRDefault="005E414E" w:rsidP="005E414E">
            <w:pPr>
              <w:spacing w:after="0" w:line="0" w:lineRule="atLeast"/>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void close()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26866B"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Closes the scanner.</w:t>
            </w:r>
          </w:p>
          <w:p w14:paraId="32FFB3DA" w14:textId="77777777" w:rsidR="005E414E" w:rsidRPr="005E414E" w:rsidRDefault="005E414E" w:rsidP="005E414E">
            <w:pPr>
              <w:spacing w:after="0" w:line="0" w:lineRule="atLeast"/>
              <w:rPr>
                <w:rFonts w:ascii="Times New Roman" w:eastAsia="Times New Roman" w:hAnsi="Times New Roman" w:cs="Times New Roman"/>
                <w:sz w:val="24"/>
                <w:szCs w:val="24"/>
              </w:rPr>
            </w:pPr>
          </w:p>
        </w:tc>
      </w:tr>
    </w:tbl>
    <w:p w14:paraId="1B1D887F" w14:textId="77777777" w:rsidR="005E414E" w:rsidRPr="005E414E" w:rsidRDefault="005E414E" w:rsidP="005E414E">
      <w:pPr>
        <w:shd w:val="clear" w:color="auto" w:fill="FFFFFF"/>
        <w:spacing w:after="0"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sz w:val="24"/>
          <w:szCs w:val="24"/>
        </w:rPr>
        <w:t> </w:t>
      </w:r>
    </w:p>
    <w:p w14:paraId="570A2E40" w14:textId="77777777" w:rsidR="005E414E" w:rsidRPr="005E414E" w:rsidRDefault="005E414E" w:rsidP="00D004D6">
      <w:pPr>
        <w:shd w:val="clear" w:color="auto" w:fill="FFFFFF"/>
        <w:spacing w:after="0" w:line="240" w:lineRule="auto"/>
        <w:ind w:right="630"/>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The Scanner looks for tokens in the input. A token is a series of characters that ends with what Java calls whitespace. A whitespace character can be a blank, a tab character, a carriage return. Thus, if we read a line that has a series of numbers separated by blanks, the scanner will take each number as a separate token. .</w:t>
      </w:r>
    </w:p>
    <w:p w14:paraId="3C9D3D58" w14:textId="77777777" w:rsidR="005E414E" w:rsidRPr="005E414E" w:rsidRDefault="005E414E" w:rsidP="00D004D6">
      <w:pPr>
        <w:shd w:val="clear" w:color="auto" w:fill="FFFFFF"/>
        <w:spacing w:after="0" w:line="240" w:lineRule="auto"/>
        <w:ind w:right="630"/>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 xml:space="preserve">The numeric values may all be on one line with blanks between each value or may be on separate lines.   Whitespace characters (blanks or carriage returns) act as separators.  The next method returns the </w:t>
      </w:r>
      <w:bookmarkStart w:id="0" w:name="_GoBack"/>
      <w:bookmarkEnd w:id="0"/>
      <w:r w:rsidRPr="005E414E">
        <w:rPr>
          <w:rFonts w:ascii="Times New Roman" w:eastAsia="Times New Roman" w:hAnsi="Times New Roman" w:cs="Times New Roman"/>
          <w:color w:val="000000"/>
          <w:sz w:val="24"/>
          <w:szCs w:val="24"/>
        </w:rPr>
        <w:t>next input value as a string, regardless of what is keyed.  For example, given the following code segment and data</w:t>
      </w:r>
    </w:p>
    <w:p w14:paraId="7747289D" w14:textId="77777777" w:rsidR="005E414E" w:rsidRPr="005E414E" w:rsidRDefault="005E414E" w:rsidP="00D004D6">
      <w:pPr>
        <w:numPr>
          <w:ilvl w:val="0"/>
          <w:numId w:val="20"/>
        </w:numPr>
        <w:shd w:val="clear" w:color="auto" w:fill="FFFFFF"/>
        <w:spacing w:after="0" w:line="240" w:lineRule="auto"/>
        <w:ind w:right="630"/>
        <w:jc w:val="both"/>
        <w:textAlignment w:val="baseline"/>
        <w:rPr>
          <w:rFonts w:ascii="Times New Roman" w:eastAsia="Times New Roman" w:hAnsi="Times New Roman" w:cs="Times New Roman"/>
          <w:color w:val="000000"/>
          <w:sz w:val="24"/>
          <w:szCs w:val="24"/>
        </w:rPr>
      </w:pPr>
      <w:proofErr w:type="spellStart"/>
      <w:r w:rsidRPr="005E414E">
        <w:rPr>
          <w:rFonts w:ascii="Times New Roman" w:eastAsia="Times New Roman" w:hAnsi="Times New Roman" w:cs="Times New Roman"/>
          <w:color w:val="000000"/>
          <w:sz w:val="24"/>
          <w:szCs w:val="24"/>
        </w:rPr>
        <w:t>int</w:t>
      </w:r>
      <w:proofErr w:type="spellEnd"/>
      <w:r w:rsidRPr="005E414E">
        <w:rPr>
          <w:rFonts w:ascii="Times New Roman" w:eastAsia="Times New Roman" w:hAnsi="Times New Roman" w:cs="Times New Roman"/>
          <w:color w:val="000000"/>
          <w:sz w:val="24"/>
          <w:szCs w:val="24"/>
        </w:rPr>
        <w:t xml:space="preserve"> number = </w:t>
      </w:r>
      <w:proofErr w:type="spellStart"/>
      <w:r w:rsidRPr="005E414E">
        <w:rPr>
          <w:rFonts w:ascii="Times New Roman" w:eastAsia="Times New Roman" w:hAnsi="Times New Roman" w:cs="Times New Roman"/>
          <w:color w:val="000000"/>
          <w:sz w:val="24"/>
          <w:szCs w:val="24"/>
        </w:rPr>
        <w:t>in.nextInt</w:t>
      </w:r>
      <w:proofErr w:type="spellEnd"/>
      <w:r w:rsidRPr="005E414E">
        <w:rPr>
          <w:rFonts w:ascii="Times New Roman" w:eastAsia="Times New Roman" w:hAnsi="Times New Roman" w:cs="Times New Roman"/>
          <w:color w:val="000000"/>
          <w:sz w:val="24"/>
          <w:szCs w:val="24"/>
        </w:rPr>
        <w:t>();</w:t>
      </w:r>
    </w:p>
    <w:p w14:paraId="7FEE1275" w14:textId="77777777" w:rsidR="005E414E" w:rsidRPr="005E414E" w:rsidRDefault="005E414E" w:rsidP="00D004D6">
      <w:pPr>
        <w:numPr>
          <w:ilvl w:val="0"/>
          <w:numId w:val="20"/>
        </w:numPr>
        <w:shd w:val="clear" w:color="auto" w:fill="FFFFFF"/>
        <w:spacing w:after="0" w:line="240" w:lineRule="auto"/>
        <w:ind w:right="630"/>
        <w:jc w:val="both"/>
        <w:textAlignment w:val="baseline"/>
        <w:rPr>
          <w:rFonts w:ascii="Times New Roman" w:eastAsia="Times New Roman" w:hAnsi="Times New Roman" w:cs="Times New Roman"/>
          <w:color w:val="000000"/>
          <w:sz w:val="24"/>
          <w:szCs w:val="24"/>
        </w:rPr>
      </w:pPr>
      <w:r w:rsidRPr="005E414E">
        <w:rPr>
          <w:rFonts w:ascii="Times New Roman" w:eastAsia="Times New Roman" w:hAnsi="Times New Roman" w:cs="Times New Roman"/>
          <w:color w:val="000000"/>
          <w:sz w:val="24"/>
          <w:szCs w:val="24"/>
        </w:rPr>
        <w:t xml:space="preserve">float real = </w:t>
      </w:r>
      <w:proofErr w:type="spellStart"/>
      <w:r w:rsidRPr="005E414E">
        <w:rPr>
          <w:rFonts w:ascii="Times New Roman" w:eastAsia="Times New Roman" w:hAnsi="Times New Roman" w:cs="Times New Roman"/>
          <w:color w:val="000000"/>
          <w:sz w:val="24"/>
          <w:szCs w:val="24"/>
        </w:rPr>
        <w:t>in.nextFloat</w:t>
      </w:r>
      <w:proofErr w:type="spellEnd"/>
      <w:r w:rsidRPr="005E414E">
        <w:rPr>
          <w:rFonts w:ascii="Times New Roman" w:eastAsia="Times New Roman" w:hAnsi="Times New Roman" w:cs="Times New Roman"/>
          <w:color w:val="000000"/>
          <w:sz w:val="24"/>
          <w:szCs w:val="24"/>
        </w:rPr>
        <w:t>();</w:t>
      </w:r>
    </w:p>
    <w:p w14:paraId="6B47036B" w14:textId="77777777" w:rsidR="005E414E" w:rsidRPr="005E414E" w:rsidRDefault="005E414E" w:rsidP="00D004D6">
      <w:pPr>
        <w:numPr>
          <w:ilvl w:val="0"/>
          <w:numId w:val="20"/>
        </w:numPr>
        <w:shd w:val="clear" w:color="auto" w:fill="FFFFFF"/>
        <w:spacing w:after="0" w:line="240" w:lineRule="auto"/>
        <w:ind w:right="630"/>
        <w:jc w:val="both"/>
        <w:textAlignment w:val="baseline"/>
        <w:rPr>
          <w:rFonts w:ascii="Times New Roman" w:eastAsia="Times New Roman" w:hAnsi="Times New Roman" w:cs="Times New Roman"/>
          <w:color w:val="000000"/>
          <w:sz w:val="24"/>
          <w:szCs w:val="24"/>
        </w:rPr>
      </w:pPr>
      <w:r w:rsidRPr="005E414E">
        <w:rPr>
          <w:rFonts w:ascii="Times New Roman" w:eastAsia="Times New Roman" w:hAnsi="Times New Roman" w:cs="Times New Roman"/>
          <w:color w:val="000000"/>
          <w:sz w:val="24"/>
          <w:szCs w:val="24"/>
        </w:rPr>
        <w:t xml:space="preserve">long number2 = </w:t>
      </w:r>
      <w:proofErr w:type="spellStart"/>
      <w:r w:rsidRPr="005E414E">
        <w:rPr>
          <w:rFonts w:ascii="Times New Roman" w:eastAsia="Times New Roman" w:hAnsi="Times New Roman" w:cs="Times New Roman"/>
          <w:color w:val="000000"/>
          <w:sz w:val="24"/>
          <w:szCs w:val="24"/>
        </w:rPr>
        <w:t>in.nextLong</w:t>
      </w:r>
      <w:proofErr w:type="spellEnd"/>
      <w:r w:rsidRPr="005E414E">
        <w:rPr>
          <w:rFonts w:ascii="Times New Roman" w:eastAsia="Times New Roman" w:hAnsi="Times New Roman" w:cs="Times New Roman"/>
          <w:color w:val="000000"/>
          <w:sz w:val="24"/>
          <w:szCs w:val="24"/>
        </w:rPr>
        <w:t>();</w:t>
      </w:r>
    </w:p>
    <w:p w14:paraId="1E5B15E3" w14:textId="77777777" w:rsidR="005E414E" w:rsidRPr="005E414E" w:rsidRDefault="005E414E" w:rsidP="00D004D6">
      <w:pPr>
        <w:numPr>
          <w:ilvl w:val="0"/>
          <w:numId w:val="20"/>
        </w:numPr>
        <w:shd w:val="clear" w:color="auto" w:fill="FFFFFF"/>
        <w:spacing w:after="0" w:line="240" w:lineRule="auto"/>
        <w:ind w:right="630"/>
        <w:jc w:val="both"/>
        <w:textAlignment w:val="baseline"/>
        <w:rPr>
          <w:rFonts w:ascii="Times New Roman" w:eastAsia="Times New Roman" w:hAnsi="Times New Roman" w:cs="Times New Roman"/>
          <w:color w:val="000000"/>
          <w:sz w:val="24"/>
          <w:szCs w:val="24"/>
        </w:rPr>
      </w:pPr>
      <w:r w:rsidRPr="005E414E">
        <w:rPr>
          <w:rFonts w:ascii="Times New Roman" w:eastAsia="Times New Roman" w:hAnsi="Times New Roman" w:cs="Times New Roman"/>
          <w:color w:val="000000"/>
          <w:sz w:val="24"/>
          <w:szCs w:val="24"/>
        </w:rPr>
        <w:t xml:space="preserve">double real2 = </w:t>
      </w:r>
      <w:proofErr w:type="spellStart"/>
      <w:r w:rsidRPr="005E414E">
        <w:rPr>
          <w:rFonts w:ascii="Times New Roman" w:eastAsia="Times New Roman" w:hAnsi="Times New Roman" w:cs="Times New Roman"/>
          <w:color w:val="000000"/>
          <w:sz w:val="24"/>
          <w:szCs w:val="24"/>
        </w:rPr>
        <w:t>in.nextDouble</w:t>
      </w:r>
      <w:proofErr w:type="spellEnd"/>
      <w:r w:rsidRPr="005E414E">
        <w:rPr>
          <w:rFonts w:ascii="Times New Roman" w:eastAsia="Times New Roman" w:hAnsi="Times New Roman" w:cs="Times New Roman"/>
          <w:color w:val="000000"/>
          <w:sz w:val="24"/>
          <w:szCs w:val="24"/>
        </w:rPr>
        <w:t>();</w:t>
      </w:r>
    </w:p>
    <w:p w14:paraId="27635C3D" w14:textId="77777777" w:rsidR="005E414E" w:rsidRPr="005E414E" w:rsidRDefault="005E414E" w:rsidP="00D004D6">
      <w:pPr>
        <w:numPr>
          <w:ilvl w:val="0"/>
          <w:numId w:val="20"/>
        </w:numPr>
        <w:shd w:val="clear" w:color="auto" w:fill="FFFFFF"/>
        <w:spacing w:after="0" w:line="240" w:lineRule="auto"/>
        <w:ind w:right="630"/>
        <w:jc w:val="both"/>
        <w:textAlignment w:val="baseline"/>
        <w:rPr>
          <w:rFonts w:ascii="Times New Roman" w:eastAsia="Times New Roman" w:hAnsi="Times New Roman" w:cs="Times New Roman"/>
          <w:color w:val="000000"/>
          <w:sz w:val="24"/>
          <w:szCs w:val="24"/>
        </w:rPr>
      </w:pPr>
      <w:r w:rsidRPr="005E414E">
        <w:rPr>
          <w:rFonts w:ascii="Times New Roman" w:eastAsia="Times New Roman" w:hAnsi="Times New Roman" w:cs="Times New Roman"/>
          <w:color w:val="000000"/>
          <w:sz w:val="24"/>
          <w:szCs w:val="24"/>
        </w:rPr>
        <w:t xml:space="preserve">String </w:t>
      </w:r>
      <w:proofErr w:type="spellStart"/>
      <w:r w:rsidRPr="005E414E">
        <w:rPr>
          <w:rFonts w:ascii="Times New Roman" w:eastAsia="Times New Roman" w:hAnsi="Times New Roman" w:cs="Times New Roman"/>
          <w:color w:val="000000"/>
          <w:sz w:val="24"/>
          <w:szCs w:val="24"/>
        </w:rPr>
        <w:t>string</w:t>
      </w:r>
      <w:proofErr w:type="spellEnd"/>
      <w:r w:rsidRPr="005E414E">
        <w:rPr>
          <w:rFonts w:ascii="Times New Roman" w:eastAsia="Times New Roman" w:hAnsi="Times New Roman" w:cs="Times New Roman"/>
          <w:color w:val="000000"/>
          <w:sz w:val="24"/>
          <w:szCs w:val="24"/>
        </w:rPr>
        <w:t xml:space="preserve"> = </w:t>
      </w:r>
      <w:proofErr w:type="spellStart"/>
      <w:r w:rsidRPr="005E414E">
        <w:rPr>
          <w:rFonts w:ascii="Times New Roman" w:eastAsia="Times New Roman" w:hAnsi="Times New Roman" w:cs="Times New Roman"/>
          <w:color w:val="000000"/>
          <w:sz w:val="24"/>
          <w:szCs w:val="24"/>
        </w:rPr>
        <w:t>in.next</w:t>
      </w:r>
      <w:proofErr w:type="spellEnd"/>
      <w:r w:rsidRPr="005E414E">
        <w:rPr>
          <w:rFonts w:ascii="Times New Roman" w:eastAsia="Times New Roman" w:hAnsi="Times New Roman" w:cs="Times New Roman"/>
          <w:color w:val="000000"/>
          <w:sz w:val="24"/>
          <w:szCs w:val="24"/>
        </w:rPr>
        <w:t>();</w:t>
      </w:r>
    </w:p>
    <w:p w14:paraId="29D66189" w14:textId="77777777" w:rsidR="005E414E" w:rsidRPr="005E414E" w:rsidRDefault="005E414E" w:rsidP="005E414E">
      <w:pPr>
        <w:shd w:val="clear" w:color="auto" w:fill="FFFFFF"/>
        <w:spacing w:after="0" w:line="240" w:lineRule="auto"/>
        <w:ind w:left="720"/>
        <w:jc w:val="both"/>
        <w:rPr>
          <w:rFonts w:ascii="Times New Roman" w:eastAsia="Times New Roman" w:hAnsi="Times New Roman" w:cs="Times New Roman"/>
          <w:sz w:val="24"/>
          <w:szCs w:val="24"/>
        </w:rPr>
      </w:pPr>
      <w:r w:rsidRPr="005E414E">
        <w:rPr>
          <w:rFonts w:ascii="Times New Roman" w:eastAsia="Times New Roman" w:hAnsi="Times New Roman" w:cs="Times New Roman"/>
          <w:sz w:val="24"/>
          <w:szCs w:val="24"/>
        </w:rPr>
        <w:t> </w:t>
      </w:r>
    </w:p>
    <w:p w14:paraId="2068824A" w14:textId="77777777" w:rsidR="005E414E" w:rsidRPr="005E414E" w:rsidRDefault="005E414E" w:rsidP="005E414E">
      <w:pPr>
        <w:spacing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u w:val="single"/>
        </w:rPr>
        <w:t>Class Diagram:</w:t>
      </w:r>
    </w:p>
    <w:p w14:paraId="645B093A" w14:textId="77777777" w:rsidR="005E414E" w:rsidRPr="005E414E" w:rsidRDefault="005E414E" w:rsidP="005E414E">
      <w:pPr>
        <w:spacing w:after="240"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sz w:val="24"/>
          <w:szCs w:val="24"/>
        </w:rPr>
        <w:lastRenderedPageBreak/>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p>
    <w:p w14:paraId="137DE6B1" w14:textId="77777777" w:rsidR="005E414E" w:rsidRPr="005E414E" w:rsidRDefault="005E414E" w:rsidP="005E414E">
      <w:pPr>
        <w:spacing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u w:val="single"/>
        </w:rPr>
        <w:t>Algorithm:</w:t>
      </w:r>
    </w:p>
    <w:p w14:paraId="6007C800" w14:textId="77777777" w:rsidR="005E414E" w:rsidRPr="005E414E" w:rsidRDefault="005E414E" w:rsidP="005E414E">
      <w:pPr>
        <w:spacing w:after="240"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p>
    <w:p w14:paraId="25908E94" w14:textId="77777777" w:rsidR="005E414E" w:rsidRPr="005E414E" w:rsidRDefault="005E414E" w:rsidP="005E414E">
      <w:pPr>
        <w:spacing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u w:val="single"/>
        </w:rPr>
        <w:t>Implementation details:</w:t>
      </w:r>
      <w:r w:rsidRPr="005E414E">
        <w:rPr>
          <w:rFonts w:ascii="Times New Roman" w:eastAsia="Times New Roman" w:hAnsi="Times New Roman" w:cs="Times New Roman"/>
          <w:color w:val="000000"/>
          <w:sz w:val="24"/>
          <w:szCs w:val="24"/>
        </w:rPr>
        <w:t>   </w:t>
      </w:r>
    </w:p>
    <w:p w14:paraId="35BA90CB" w14:textId="77777777" w:rsidR="005E414E" w:rsidRPr="005E414E" w:rsidRDefault="005E414E" w:rsidP="005E414E">
      <w:pPr>
        <w:spacing w:after="240"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p>
    <w:p w14:paraId="51518B18" w14:textId="77777777" w:rsidR="005E414E" w:rsidRPr="005E414E" w:rsidRDefault="005E414E" w:rsidP="005E414E">
      <w:pPr>
        <w:spacing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u w:val="single"/>
        </w:rPr>
        <w:t>Output:</w:t>
      </w:r>
    </w:p>
    <w:p w14:paraId="4051FF45" w14:textId="77777777" w:rsidR="005E414E" w:rsidRPr="005E414E" w:rsidRDefault="005E414E" w:rsidP="005E414E">
      <w:pPr>
        <w:spacing w:after="240"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p>
    <w:p w14:paraId="24BAD4F5" w14:textId="77777777" w:rsidR="005E414E" w:rsidRPr="005E414E" w:rsidRDefault="005E414E" w:rsidP="005E414E">
      <w:pPr>
        <w:spacing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rPr>
        <w:t>Conclusion:</w:t>
      </w:r>
    </w:p>
    <w:p w14:paraId="2E887B25" w14:textId="77777777" w:rsidR="005E414E" w:rsidRPr="005E414E" w:rsidRDefault="005E414E" w:rsidP="005E414E">
      <w:pPr>
        <w:spacing w:after="240"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lastRenderedPageBreak/>
        <w:br/>
      </w:r>
      <w:r w:rsidRPr="005E414E">
        <w:rPr>
          <w:rFonts w:ascii="Times New Roman" w:eastAsia="Times New Roman" w:hAnsi="Times New Roman" w:cs="Times New Roman"/>
          <w:sz w:val="24"/>
          <w:szCs w:val="24"/>
        </w:rPr>
        <w:br/>
      </w:r>
    </w:p>
    <w:p w14:paraId="44E90080"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rPr>
        <w:t xml:space="preserve">Date: _____________        </w:t>
      </w:r>
      <w:r w:rsidRPr="005E414E">
        <w:rPr>
          <w:rFonts w:ascii="Times New Roman" w:eastAsia="Times New Roman" w:hAnsi="Times New Roman" w:cs="Times New Roman"/>
          <w:b/>
          <w:bCs/>
          <w:color w:val="000000"/>
          <w:sz w:val="24"/>
          <w:szCs w:val="24"/>
        </w:rPr>
        <w:tab/>
      </w:r>
      <w:r w:rsidRPr="005E414E">
        <w:rPr>
          <w:rFonts w:ascii="Times New Roman" w:eastAsia="Times New Roman" w:hAnsi="Times New Roman" w:cs="Times New Roman"/>
          <w:b/>
          <w:bCs/>
          <w:color w:val="000000"/>
          <w:sz w:val="24"/>
          <w:szCs w:val="24"/>
        </w:rPr>
        <w:tab/>
      </w:r>
      <w:r w:rsidRPr="005E414E">
        <w:rPr>
          <w:rFonts w:ascii="Times New Roman" w:eastAsia="Times New Roman" w:hAnsi="Times New Roman" w:cs="Times New Roman"/>
          <w:b/>
          <w:bCs/>
          <w:color w:val="000000"/>
          <w:sz w:val="24"/>
          <w:szCs w:val="24"/>
        </w:rPr>
        <w:tab/>
        <w:t xml:space="preserve">             Signature of faculty in-charge </w:t>
      </w:r>
    </w:p>
    <w:p w14:paraId="39C501F9" w14:textId="77777777" w:rsidR="005E414E" w:rsidRPr="005E414E" w:rsidRDefault="005E414E" w:rsidP="005E414E">
      <w:pPr>
        <w:spacing w:after="240" w:line="240" w:lineRule="auto"/>
        <w:rPr>
          <w:rFonts w:ascii="Times New Roman" w:eastAsia="Times New Roman" w:hAnsi="Times New Roman" w:cs="Times New Roman"/>
          <w:sz w:val="24"/>
          <w:szCs w:val="24"/>
        </w:rPr>
      </w:pPr>
    </w:p>
    <w:p w14:paraId="55E96E45"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u w:val="single"/>
        </w:rPr>
        <w:t>Post Lab Descriptive Questions:</w:t>
      </w:r>
    </w:p>
    <w:p w14:paraId="77382B79" w14:textId="77777777" w:rsidR="005E414E" w:rsidRPr="005E414E" w:rsidRDefault="005E414E" w:rsidP="005E414E">
      <w:pPr>
        <w:spacing w:after="0" w:line="240" w:lineRule="auto"/>
        <w:rPr>
          <w:rFonts w:ascii="Times New Roman" w:eastAsia="Times New Roman" w:hAnsi="Times New Roman" w:cs="Times New Roman"/>
          <w:sz w:val="24"/>
          <w:szCs w:val="24"/>
        </w:rPr>
      </w:pPr>
    </w:p>
    <w:p w14:paraId="40E8BC11"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Q.1 Write a program to find the area and circumference of a circle using two classes.</w:t>
      </w:r>
    </w:p>
    <w:p w14:paraId="3B839C70"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Q.2 Write the output of following program</w:t>
      </w:r>
    </w:p>
    <w:p w14:paraId="43153A5F"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b/>
          <w:bCs/>
          <w:color w:val="000000"/>
          <w:sz w:val="20"/>
          <w:szCs w:val="20"/>
        </w:rPr>
        <w:t>public</w:t>
      </w:r>
      <w:r w:rsidRPr="005E414E">
        <w:rPr>
          <w:rFonts w:ascii="Verdana" w:eastAsia="Times New Roman" w:hAnsi="Verdana" w:cs="Times New Roman"/>
          <w:color w:val="000000"/>
          <w:sz w:val="20"/>
          <w:szCs w:val="20"/>
        </w:rPr>
        <w:t> </w:t>
      </w:r>
      <w:r w:rsidRPr="005E414E">
        <w:rPr>
          <w:rFonts w:ascii="Verdana" w:eastAsia="Times New Roman" w:hAnsi="Verdana" w:cs="Times New Roman"/>
          <w:b/>
          <w:bCs/>
          <w:color w:val="000000"/>
          <w:sz w:val="20"/>
          <w:szCs w:val="20"/>
        </w:rPr>
        <w:t>class</w:t>
      </w:r>
      <w:r w:rsidRPr="005E414E">
        <w:rPr>
          <w:rFonts w:ascii="Verdana" w:eastAsia="Times New Roman" w:hAnsi="Verdana" w:cs="Times New Roman"/>
          <w:color w:val="000000"/>
          <w:sz w:val="20"/>
          <w:szCs w:val="20"/>
        </w:rPr>
        <w:t> BreakExample2 {  </w:t>
      </w:r>
    </w:p>
    <w:p w14:paraId="206D2581"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b/>
          <w:bCs/>
          <w:color w:val="000000"/>
          <w:sz w:val="20"/>
          <w:szCs w:val="20"/>
        </w:rPr>
        <w:t>public</w:t>
      </w:r>
      <w:r w:rsidRPr="005E414E">
        <w:rPr>
          <w:rFonts w:ascii="Verdana" w:eastAsia="Times New Roman" w:hAnsi="Verdana" w:cs="Times New Roman"/>
          <w:color w:val="000000"/>
          <w:sz w:val="20"/>
          <w:szCs w:val="20"/>
        </w:rPr>
        <w:t> </w:t>
      </w:r>
      <w:r w:rsidRPr="005E414E">
        <w:rPr>
          <w:rFonts w:ascii="Verdana" w:eastAsia="Times New Roman" w:hAnsi="Verdana" w:cs="Times New Roman"/>
          <w:b/>
          <w:bCs/>
          <w:color w:val="000000"/>
          <w:sz w:val="20"/>
          <w:szCs w:val="20"/>
        </w:rPr>
        <w:t>static</w:t>
      </w:r>
      <w:r w:rsidRPr="005E414E">
        <w:rPr>
          <w:rFonts w:ascii="Verdana" w:eastAsia="Times New Roman" w:hAnsi="Verdana" w:cs="Times New Roman"/>
          <w:color w:val="000000"/>
          <w:sz w:val="20"/>
          <w:szCs w:val="20"/>
        </w:rPr>
        <w:t> </w:t>
      </w:r>
      <w:r w:rsidRPr="005E414E">
        <w:rPr>
          <w:rFonts w:ascii="Verdana" w:eastAsia="Times New Roman" w:hAnsi="Verdana" w:cs="Times New Roman"/>
          <w:b/>
          <w:bCs/>
          <w:color w:val="000000"/>
          <w:sz w:val="20"/>
          <w:szCs w:val="20"/>
        </w:rPr>
        <w:t>void</w:t>
      </w:r>
      <w:r w:rsidRPr="005E414E">
        <w:rPr>
          <w:rFonts w:ascii="Verdana" w:eastAsia="Times New Roman" w:hAnsi="Verdana" w:cs="Times New Roman"/>
          <w:color w:val="000000"/>
          <w:sz w:val="20"/>
          <w:szCs w:val="20"/>
        </w:rPr>
        <w:t> main(String[] </w:t>
      </w:r>
      <w:proofErr w:type="spellStart"/>
      <w:r w:rsidRPr="005E414E">
        <w:rPr>
          <w:rFonts w:ascii="Verdana" w:eastAsia="Times New Roman" w:hAnsi="Verdana" w:cs="Times New Roman"/>
          <w:color w:val="000000"/>
          <w:sz w:val="20"/>
          <w:szCs w:val="20"/>
        </w:rPr>
        <w:t>args</w:t>
      </w:r>
      <w:proofErr w:type="spellEnd"/>
      <w:r w:rsidRPr="005E414E">
        <w:rPr>
          <w:rFonts w:ascii="Verdana" w:eastAsia="Times New Roman" w:hAnsi="Verdana" w:cs="Times New Roman"/>
          <w:color w:val="000000"/>
          <w:sz w:val="20"/>
          <w:szCs w:val="20"/>
        </w:rPr>
        <w:t>) {  </w:t>
      </w:r>
    </w:p>
    <w:p w14:paraId="16449B49"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color w:val="000000"/>
          <w:sz w:val="20"/>
          <w:szCs w:val="20"/>
        </w:rPr>
        <w:t>            //outer loop   </w:t>
      </w:r>
    </w:p>
    <w:p w14:paraId="6105F5B1"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color w:val="000000"/>
          <w:sz w:val="20"/>
          <w:szCs w:val="20"/>
        </w:rPr>
        <w:t>            </w:t>
      </w:r>
      <w:r w:rsidRPr="005E414E">
        <w:rPr>
          <w:rFonts w:ascii="Verdana" w:eastAsia="Times New Roman" w:hAnsi="Verdana" w:cs="Times New Roman"/>
          <w:b/>
          <w:bCs/>
          <w:color w:val="000000"/>
          <w:sz w:val="20"/>
          <w:szCs w:val="20"/>
        </w:rPr>
        <w:t>for</w:t>
      </w:r>
      <w:r w:rsidRPr="005E414E">
        <w:rPr>
          <w:rFonts w:ascii="Verdana" w:eastAsia="Times New Roman" w:hAnsi="Verdana" w:cs="Times New Roman"/>
          <w:color w:val="000000"/>
          <w:sz w:val="20"/>
          <w:szCs w:val="20"/>
        </w:rPr>
        <w:t>(</w:t>
      </w:r>
      <w:proofErr w:type="spellStart"/>
      <w:r w:rsidRPr="005E414E">
        <w:rPr>
          <w:rFonts w:ascii="Verdana" w:eastAsia="Times New Roman" w:hAnsi="Verdana" w:cs="Times New Roman"/>
          <w:b/>
          <w:bCs/>
          <w:color w:val="000000"/>
          <w:sz w:val="20"/>
          <w:szCs w:val="20"/>
        </w:rPr>
        <w:t>int</w:t>
      </w:r>
      <w:proofErr w:type="spellEnd"/>
      <w:r w:rsidRPr="005E414E">
        <w:rPr>
          <w:rFonts w:ascii="Verdana" w:eastAsia="Times New Roman" w:hAnsi="Verdana" w:cs="Times New Roman"/>
          <w:color w:val="000000"/>
          <w:sz w:val="20"/>
          <w:szCs w:val="20"/>
        </w:rPr>
        <w:t> </w:t>
      </w:r>
      <w:proofErr w:type="spellStart"/>
      <w:r w:rsidRPr="005E414E">
        <w:rPr>
          <w:rFonts w:ascii="Verdana" w:eastAsia="Times New Roman" w:hAnsi="Verdana" w:cs="Times New Roman"/>
          <w:color w:val="000000"/>
          <w:sz w:val="20"/>
          <w:szCs w:val="20"/>
        </w:rPr>
        <w:t>i</w:t>
      </w:r>
      <w:proofErr w:type="spellEnd"/>
      <w:r w:rsidRPr="005E414E">
        <w:rPr>
          <w:rFonts w:ascii="Verdana" w:eastAsia="Times New Roman" w:hAnsi="Verdana" w:cs="Times New Roman"/>
          <w:color w:val="000000"/>
          <w:sz w:val="20"/>
          <w:szCs w:val="20"/>
        </w:rPr>
        <w:t>=1;i&lt;=3;i++){    </w:t>
      </w:r>
    </w:p>
    <w:p w14:paraId="3CAF6DA7"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color w:val="000000"/>
          <w:sz w:val="20"/>
          <w:szCs w:val="20"/>
        </w:rPr>
        <w:t>                    //inner loop  </w:t>
      </w:r>
    </w:p>
    <w:p w14:paraId="310E7E27"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color w:val="000000"/>
          <w:sz w:val="20"/>
          <w:szCs w:val="20"/>
        </w:rPr>
        <w:t>                    </w:t>
      </w:r>
      <w:r w:rsidRPr="005E414E">
        <w:rPr>
          <w:rFonts w:ascii="Verdana" w:eastAsia="Times New Roman" w:hAnsi="Verdana" w:cs="Times New Roman"/>
          <w:b/>
          <w:bCs/>
          <w:color w:val="000000"/>
          <w:sz w:val="20"/>
          <w:szCs w:val="20"/>
        </w:rPr>
        <w:t>for</w:t>
      </w:r>
      <w:r w:rsidRPr="005E414E">
        <w:rPr>
          <w:rFonts w:ascii="Verdana" w:eastAsia="Times New Roman" w:hAnsi="Verdana" w:cs="Times New Roman"/>
          <w:color w:val="000000"/>
          <w:sz w:val="20"/>
          <w:szCs w:val="20"/>
        </w:rPr>
        <w:t>(</w:t>
      </w:r>
      <w:proofErr w:type="spellStart"/>
      <w:r w:rsidRPr="005E414E">
        <w:rPr>
          <w:rFonts w:ascii="Verdana" w:eastAsia="Times New Roman" w:hAnsi="Verdana" w:cs="Times New Roman"/>
          <w:b/>
          <w:bCs/>
          <w:color w:val="000000"/>
          <w:sz w:val="20"/>
          <w:szCs w:val="20"/>
        </w:rPr>
        <w:t>int</w:t>
      </w:r>
      <w:proofErr w:type="spellEnd"/>
      <w:r w:rsidRPr="005E414E">
        <w:rPr>
          <w:rFonts w:ascii="Verdana" w:eastAsia="Times New Roman" w:hAnsi="Verdana" w:cs="Times New Roman"/>
          <w:color w:val="000000"/>
          <w:sz w:val="20"/>
          <w:szCs w:val="20"/>
        </w:rPr>
        <w:t> j=1;j&lt;=3;j++){    </w:t>
      </w:r>
    </w:p>
    <w:p w14:paraId="140A79E2"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color w:val="000000"/>
          <w:sz w:val="20"/>
          <w:szCs w:val="20"/>
        </w:rPr>
        <w:t>                        </w:t>
      </w:r>
      <w:r w:rsidRPr="005E414E">
        <w:rPr>
          <w:rFonts w:ascii="Verdana" w:eastAsia="Times New Roman" w:hAnsi="Verdana" w:cs="Times New Roman"/>
          <w:b/>
          <w:bCs/>
          <w:color w:val="000000"/>
          <w:sz w:val="20"/>
          <w:szCs w:val="20"/>
        </w:rPr>
        <w:t>if</w:t>
      </w:r>
      <w:r w:rsidRPr="005E414E">
        <w:rPr>
          <w:rFonts w:ascii="Verdana" w:eastAsia="Times New Roman" w:hAnsi="Verdana" w:cs="Times New Roman"/>
          <w:color w:val="000000"/>
          <w:sz w:val="20"/>
          <w:szCs w:val="20"/>
        </w:rPr>
        <w:t>(</w:t>
      </w:r>
      <w:proofErr w:type="spellStart"/>
      <w:r w:rsidRPr="005E414E">
        <w:rPr>
          <w:rFonts w:ascii="Verdana" w:eastAsia="Times New Roman" w:hAnsi="Verdana" w:cs="Times New Roman"/>
          <w:color w:val="000000"/>
          <w:sz w:val="20"/>
          <w:szCs w:val="20"/>
        </w:rPr>
        <w:t>i</w:t>
      </w:r>
      <w:proofErr w:type="spellEnd"/>
      <w:r w:rsidRPr="005E414E">
        <w:rPr>
          <w:rFonts w:ascii="Verdana" w:eastAsia="Times New Roman" w:hAnsi="Verdana" w:cs="Times New Roman"/>
          <w:color w:val="000000"/>
          <w:sz w:val="20"/>
          <w:szCs w:val="20"/>
        </w:rPr>
        <w:t>==2&amp;&amp;j==2){    </w:t>
      </w:r>
    </w:p>
    <w:p w14:paraId="70F2932A"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color w:val="000000"/>
          <w:sz w:val="20"/>
          <w:szCs w:val="20"/>
        </w:rPr>
        <w:t>                            //using break statement inside the inner loop  </w:t>
      </w:r>
    </w:p>
    <w:p w14:paraId="250497B6"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color w:val="000000"/>
          <w:sz w:val="20"/>
          <w:szCs w:val="20"/>
        </w:rPr>
        <w:t>                            </w:t>
      </w:r>
      <w:r w:rsidRPr="005E414E">
        <w:rPr>
          <w:rFonts w:ascii="Verdana" w:eastAsia="Times New Roman" w:hAnsi="Verdana" w:cs="Times New Roman"/>
          <w:b/>
          <w:bCs/>
          <w:color w:val="000000"/>
          <w:sz w:val="20"/>
          <w:szCs w:val="20"/>
        </w:rPr>
        <w:t>break</w:t>
      </w:r>
      <w:r w:rsidRPr="005E414E">
        <w:rPr>
          <w:rFonts w:ascii="Verdana" w:eastAsia="Times New Roman" w:hAnsi="Verdana" w:cs="Times New Roman"/>
          <w:color w:val="000000"/>
          <w:sz w:val="20"/>
          <w:szCs w:val="20"/>
        </w:rPr>
        <w:t>;    </w:t>
      </w:r>
    </w:p>
    <w:p w14:paraId="3C3CF8DC"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color w:val="000000"/>
          <w:sz w:val="20"/>
          <w:szCs w:val="20"/>
        </w:rPr>
        <w:t>                        }    </w:t>
      </w:r>
    </w:p>
    <w:p w14:paraId="0A23DE4D"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color w:val="000000"/>
          <w:sz w:val="20"/>
          <w:szCs w:val="20"/>
        </w:rPr>
        <w:t>                        </w:t>
      </w:r>
      <w:proofErr w:type="spellStart"/>
      <w:r w:rsidRPr="005E414E">
        <w:rPr>
          <w:rFonts w:ascii="Verdana" w:eastAsia="Times New Roman" w:hAnsi="Verdana" w:cs="Times New Roman"/>
          <w:color w:val="000000"/>
          <w:sz w:val="20"/>
          <w:szCs w:val="20"/>
        </w:rPr>
        <w:t>System.out.println</w:t>
      </w:r>
      <w:proofErr w:type="spellEnd"/>
      <w:r w:rsidRPr="005E414E">
        <w:rPr>
          <w:rFonts w:ascii="Verdana" w:eastAsia="Times New Roman" w:hAnsi="Verdana" w:cs="Times New Roman"/>
          <w:color w:val="000000"/>
          <w:sz w:val="20"/>
          <w:szCs w:val="20"/>
        </w:rPr>
        <w:t>(</w:t>
      </w:r>
      <w:proofErr w:type="spellStart"/>
      <w:r w:rsidRPr="005E414E">
        <w:rPr>
          <w:rFonts w:ascii="Verdana" w:eastAsia="Times New Roman" w:hAnsi="Verdana" w:cs="Times New Roman"/>
          <w:color w:val="000000"/>
          <w:sz w:val="20"/>
          <w:szCs w:val="20"/>
        </w:rPr>
        <w:t>i</w:t>
      </w:r>
      <w:proofErr w:type="spellEnd"/>
      <w:r w:rsidRPr="005E414E">
        <w:rPr>
          <w:rFonts w:ascii="Verdana" w:eastAsia="Times New Roman" w:hAnsi="Verdana" w:cs="Times New Roman"/>
          <w:color w:val="000000"/>
          <w:sz w:val="20"/>
          <w:szCs w:val="20"/>
        </w:rPr>
        <w:t>+" "+j);    </w:t>
      </w:r>
    </w:p>
    <w:p w14:paraId="1D13E34D"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color w:val="000000"/>
          <w:sz w:val="20"/>
          <w:szCs w:val="20"/>
        </w:rPr>
        <w:t>                    }    </w:t>
      </w:r>
    </w:p>
    <w:p w14:paraId="1F03C4B6"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color w:val="000000"/>
          <w:sz w:val="20"/>
          <w:szCs w:val="20"/>
        </w:rPr>
        <w:t>            }    </w:t>
      </w:r>
    </w:p>
    <w:p w14:paraId="6E9E3562"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color w:val="000000"/>
          <w:sz w:val="20"/>
          <w:szCs w:val="20"/>
        </w:rPr>
        <w:t>}  </w:t>
      </w:r>
    </w:p>
    <w:p w14:paraId="4672E471" w14:textId="77777777" w:rsidR="005E414E" w:rsidRPr="005E414E" w:rsidRDefault="005E414E" w:rsidP="005E414E">
      <w:pPr>
        <w:numPr>
          <w:ilvl w:val="0"/>
          <w:numId w:val="21"/>
        </w:numPr>
        <w:shd w:val="clear" w:color="auto" w:fill="FFFFFF"/>
        <w:spacing w:after="0" w:line="240" w:lineRule="auto"/>
        <w:ind w:left="0"/>
        <w:textAlignment w:val="baseline"/>
        <w:rPr>
          <w:rFonts w:ascii="Verdana" w:eastAsia="Times New Roman" w:hAnsi="Verdana" w:cs="Times New Roman"/>
          <w:color w:val="000000"/>
          <w:sz w:val="20"/>
          <w:szCs w:val="20"/>
        </w:rPr>
      </w:pPr>
      <w:r w:rsidRPr="005E414E">
        <w:rPr>
          <w:rFonts w:ascii="Verdana" w:eastAsia="Times New Roman" w:hAnsi="Verdana" w:cs="Times New Roman"/>
          <w:color w:val="000000"/>
          <w:sz w:val="20"/>
          <w:szCs w:val="20"/>
        </w:rPr>
        <w:t>}     </w:t>
      </w:r>
    </w:p>
    <w:p w14:paraId="40B295FF" w14:textId="77777777" w:rsidR="005E414E" w:rsidRPr="005E414E" w:rsidRDefault="005E414E" w:rsidP="005E414E">
      <w:pPr>
        <w:shd w:val="clear" w:color="auto" w:fill="FFFFFF"/>
        <w:spacing w:after="0"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sz w:val="24"/>
          <w:szCs w:val="24"/>
        </w:rPr>
        <w:t> </w:t>
      </w:r>
    </w:p>
    <w:p w14:paraId="1E313466" w14:textId="77777777" w:rsidR="005E414E" w:rsidRPr="005E414E" w:rsidRDefault="005E414E" w:rsidP="005E414E">
      <w:pPr>
        <w:shd w:val="clear" w:color="auto" w:fill="FFFFFF"/>
        <w:spacing w:after="0"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b/>
          <w:bCs/>
          <w:color w:val="000000"/>
          <w:sz w:val="24"/>
          <w:szCs w:val="24"/>
        </w:rPr>
        <w:t>Output: </w:t>
      </w:r>
    </w:p>
    <w:p w14:paraId="60B401F2" w14:textId="77777777" w:rsidR="005E414E" w:rsidRPr="005E414E" w:rsidRDefault="005E414E" w:rsidP="005E414E">
      <w:pPr>
        <w:spacing w:after="240" w:line="240" w:lineRule="auto"/>
        <w:rPr>
          <w:rFonts w:ascii="Times New Roman" w:eastAsia="Times New Roman" w:hAnsi="Times New Roman" w:cs="Times New Roman"/>
          <w:sz w:val="24"/>
          <w:szCs w:val="24"/>
        </w:rPr>
      </w:pPr>
      <w:r w:rsidRPr="005E414E">
        <w:rPr>
          <w:rFonts w:ascii="Times New Roman" w:eastAsia="Times New Roman" w:hAnsi="Times New Roman" w:cs="Times New Roman"/>
          <w:sz w:val="24"/>
          <w:szCs w:val="24"/>
        </w:rPr>
        <w:br/>
      </w:r>
    </w:p>
    <w:p w14:paraId="74BB9965"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 xml:space="preserve">Q.3 </w:t>
      </w:r>
      <w:proofErr w:type="gramStart"/>
      <w:r w:rsidRPr="005E414E">
        <w:rPr>
          <w:rFonts w:ascii="Times New Roman" w:eastAsia="Times New Roman" w:hAnsi="Times New Roman" w:cs="Times New Roman"/>
          <w:color w:val="000000"/>
          <w:sz w:val="24"/>
          <w:szCs w:val="24"/>
        </w:rPr>
        <w:t>Why</w:t>
      </w:r>
      <w:proofErr w:type="gramEnd"/>
      <w:r w:rsidRPr="005E414E">
        <w:rPr>
          <w:rFonts w:ascii="Times New Roman" w:eastAsia="Times New Roman" w:hAnsi="Times New Roman" w:cs="Times New Roman"/>
          <w:color w:val="000000"/>
          <w:sz w:val="24"/>
          <w:szCs w:val="24"/>
        </w:rPr>
        <w:t xml:space="preserve"> is Java known as a platform independent language?</w:t>
      </w:r>
    </w:p>
    <w:p w14:paraId="5BF8BAE4" w14:textId="77777777" w:rsidR="005E414E" w:rsidRPr="005E414E" w:rsidRDefault="005E414E" w:rsidP="005E414E">
      <w:pPr>
        <w:spacing w:after="0" w:line="240" w:lineRule="auto"/>
        <w:rPr>
          <w:rFonts w:ascii="Times New Roman" w:eastAsia="Times New Roman" w:hAnsi="Times New Roman" w:cs="Times New Roman"/>
          <w:sz w:val="24"/>
          <w:szCs w:val="24"/>
        </w:rPr>
      </w:pPr>
    </w:p>
    <w:p w14:paraId="702698C3" w14:textId="77777777" w:rsidR="005E414E" w:rsidRPr="005E414E" w:rsidRDefault="005E414E" w:rsidP="005E414E">
      <w:pPr>
        <w:spacing w:after="0" w:line="240" w:lineRule="auto"/>
        <w:jc w:val="both"/>
        <w:rPr>
          <w:rFonts w:ascii="Times New Roman" w:eastAsia="Times New Roman" w:hAnsi="Times New Roman" w:cs="Times New Roman"/>
          <w:sz w:val="24"/>
          <w:szCs w:val="24"/>
        </w:rPr>
      </w:pPr>
      <w:r w:rsidRPr="005E414E">
        <w:rPr>
          <w:rFonts w:ascii="Times New Roman" w:eastAsia="Times New Roman" w:hAnsi="Times New Roman" w:cs="Times New Roman"/>
          <w:color w:val="000000"/>
          <w:sz w:val="24"/>
          <w:szCs w:val="24"/>
        </w:rPr>
        <w:t xml:space="preserve">Q.4 Write a recursive static method for calculation of </w:t>
      </w:r>
      <w:proofErr w:type="spellStart"/>
      <w:r w:rsidRPr="005E414E">
        <w:rPr>
          <w:rFonts w:ascii="Times New Roman" w:eastAsia="Times New Roman" w:hAnsi="Times New Roman" w:cs="Times New Roman"/>
          <w:color w:val="000000"/>
          <w:sz w:val="24"/>
          <w:szCs w:val="24"/>
        </w:rPr>
        <w:t>gcd</w:t>
      </w:r>
      <w:proofErr w:type="spellEnd"/>
      <w:r w:rsidRPr="005E414E">
        <w:rPr>
          <w:rFonts w:ascii="Times New Roman" w:eastAsia="Times New Roman" w:hAnsi="Times New Roman" w:cs="Times New Roman"/>
          <w:color w:val="000000"/>
          <w:sz w:val="24"/>
          <w:szCs w:val="24"/>
        </w:rPr>
        <w:t xml:space="preserve"> of a number.</w:t>
      </w:r>
    </w:p>
    <w:p w14:paraId="578F912F" w14:textId="13BF6C2D" w:rsidR="001F0663" w:rsidRDefault="005E414E" w:rsidP="005E414E">
      <w:pPr>
        <w:shd w:val="clear" w:color="auto" w:fill="FFFFFF"/>
        <w:spacing w:before="100" w:beforeAutospacing="1" w:after="100" w:afterAutospacing="1" w:line="240" w:lineRule="auto"/>
        <w:rPr>
          <w:rFonts w:ascii="Times New Roman" w:hAnsi="Times New Roman" w:cs="Times New Roman"/>
          <w:b/>
          <w:sz w:val="28"/>
          <w:szCs w:val="28"/>
        </w:rPr>
      </w:pP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r w:rsidRPr="005E414E">
        <w:rPr>
          <w:rFonts w:ascii="Times New Roman" w:eastAsia="Times New Roman" w:hAnsi="Times New Roman" w:cs="Times New Roman"/>
          <w:sz w:val="24"/>
          <w:szCs w:val="24"/>
        </w:rPr>
        <w:br/>
      </w:r>
    </w:p>
    <w:sectPr w:rsidR="001F0663" w:rsidSect="00D851F1">
      <w:headerReference w:type="default" r:id="rId8"/>
      <w:footerReference w:type="default" r:id="rId9"/>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6834C" w14:textId="77777777" w:rsidR="00030CE5" w:rsidRDefault="00030CE5" w:rsidP="001F0663">
      <w:pPr>
        <w:spacing w:after="0" w:line="240" w:lineRule="auto"/>
      </w:pPr>
      <w:r>
        <w:separator/>
      </w:r>
    </w:p>
  </w:endnote>
  <w:endnote w:type="continuationSeparator" w:id="0">
    <w:p w14:paraId="65BF4C6B" w14:textId="77777777" w:rsidR="00030CE5" w:rsidRDefault="00030CE5"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671F707C" w:rsidR="00B45203" w:rsidRPr="007570AC" w:rsidRDefault="005E414E" w:rsidP="0050731F">
          <w:pPr>
            <w:pStyle w:val="Footer"/>
            <w:rPr>
              <w:rFonts w:ascii="Times New Roman" w:hAnsi="Times New Roman" w:cs="Times New Roman"/>
              <w:sz w:val="20"/>
              <w:szCs w:val="20"/>
            </w:rPr>
          </w:pPr>
          <w:r>
            <w:rPr>
              <w:rFonts w:ascii="Times New Roman" w:hAnsi="Times New Roman" w:cs="Times New Roman"/>
              <w:sz w:val="20"/>
              <w:szCs w:val="20"/>
            </w:rPr>
            <w:t>OOPM</w:t>
          </w:r>
        </w:p>
      </w:tc>
      <w:tc>
        <w:tcPr>
          <w:tcW w:w="3969" w:type="dxa"/>
        </w:tcPr>
        <w:p w14:paraId="7BF2C374" w14:textId="51906788" w:rsidR="00B45203" w:rsidRPr="007570AC" w:rsidRDefault="00B45203" w:rsidP="005E414E">
          <w:pPr>
            <w:pStyle w:val="Footer"/>
            <w:jc w:val="center"/>
            <w:rPr>
              <w:rFonts w:ascii="Times New Roman" w:hAnsi="Times New Roman" w:cs="Times New Roman"/>
              <w:sz w:val="20"/>
              <w:szCs w:val="20"/>
            </w:rPr>
          </w:pPr>
          <w:r w:rsidRPr="007570AC">
            <w:rPr>
              <w:rFonts w:ascii="Times New Roman" w:hAnsi="Times New Roman" w:cs="Times New Roman"/>
              <w:sz w:val="20"/>
              <w:szCs w:val="20"/>
            </w:rPr>
            <w:t xml:space="preserve">Semester: </w:t>
          </w:r>
          <w:r w:rsidR="005E414E">
            <w:rPr>
              <w:rFonts w:ascii="Times New Roman" w:hAnsi="Times New Roman" w:cs="Times New Roman"/>
              <w:sz w:val="20"/>
              <w:szCs w:val="20"/>
            </w:rPr>
            <w:t>III</w:t>
          </w:r>
        </w:p>
      </w:tc>
      <w:tc>
        <w:tcPr>
          <w:tcW w:w="3403" w:type="dxa"/>
        </w:tcPr>
        <w:p w14:paraId="2B412F4E" w14:textId="10D004A5" w:rsidR="00B45203" w:rsidRPr="007570AC" w:rsidRDefault="00B45203" w:rsidP="005E414E">
          <w:pPr>
            <w:pStyle w:val="Footer"/>
            <w:jc w:val="right"/>
            <w:rPr>
              <w:rFonts w:ascii="Times New Roman" w:hAnsi="Times New Roman" w:cs="Times New Roman"/>
              <w:sz w:val="20"/>
              <w:szCs w:val="20"/>
            </w:rPr>
          </w:pPr>
          <w:r w:rsidRPr="007570AC">
            <w:rPr>
              <w:rFonts w:ascii="Times New Roman" w:hAnsi="Times New Roman" w:cs="Times New Roman"/>
              <w:sz w:val="20"/>
              <w:szCs w:val="20"/>
            </w:rPr>
            <w:t xml:space="preserve">Academic Year: </w:t>
          </w:r>
          <w:r w:rsidR="005E414E">
            <w:rPr>
              <w:rFonts w:ascii="Times New Roman" w:hAnsi="Times New Roman" w:cs="Times New Roman"/>
              <w:sz w:val="20"/>
              <w:szCs w:val="20"/>
            </w:rPr>
            <w:t>2022-23</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3C2B2C39" w:rsidR="00B45203" w:rsidRPr="007570AC" w:rsidRDefault="00B45203" w:rsidP="00A25C5E">
          <w:pPr>
            <w:pStyle w:val="Footer"/>
            <w:jc w:val="right"/>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57561" w14:textId="77777777" w:rsidR="00030CE5" w:rsidRDefault="00030CE5" w:rsidP="001F0663">
      <w:pPr>
        <w:spacing w:after="0" w:line="240" w:lineRule="auto"/>
      </w:pPr>
      <w:r>
        <w:separator/>
      </w:r>
    </w:p>
  </w:footnote>
  <w:footnote w:type="continuationSeparator" w:id="0">
    <w:p w14:paraId="710C45B2" w14:textId="77777777" w:rsidR="00030CE5" w:rsidRDefault="00030CE5" w:rsidP="001F0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1"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366069EB" w:rsidR="00A25C5E" w:rsidRDefault="00A25C5E" w:rsidP="005E414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w:t>
          </w:r>
          <w:r w:rsidR="005E414E">
            <w:rPr>
              <w:rFonts w:ascii="Times New Roman" w:eastAsia="Times New Roman" w:hAnsi="Times New Roman" w:cs="Times New Roman"/>
              <w:b/>
              <w:color w:val="BC202E"/>
              <w:sz w:val="24"/>
              <w:szCs w:val="24"/>
            </w:rPr>
            <w:t>Computer</w:t>
          </w:r>
          <w:r>
            <w:rPr>
              <w:rFonts w:ascii="Times New Roman" w:eastAsia="Times New Roman" w:hAnsi="Times New Roman" w:cs="Times New Roman"/>
              <w:b/>
              <w:color w:val="BC202E"/>
              <w:sz w:val="24"/>
              <w:szCs w:val="24"/>
            </w:rPr>
            <w:t xml:space="preserve">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1"/>
    </w:tr>
  </w:tbl>
  <w:p w14:paraId="6A258FB8" w14:textId="77777777" w:rsidR="001F0663" w:rsidRDefault="001F06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A26F1"/>
    <w:multiLevelType w:val="hybridMultilevel"/>
    <w:tmpl w:val="2C92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0706CBC"/>
    <w:multiLevelType w:val="multilevel"/>
    <w:tmpl w:val="4D6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B164C9"/>
    <w:multiLevelType w:val="hybridMultilevel"/>
    <w:tmpl w:val="9138B052"/>
    <w:lvl w:ilvl="0" w:tplc="E940D8A4">
      <w:start w:val="1"/>
      <w:numFmt w:val="decimal"/>
      <w:lvlText w:val="%1."/>
      <w:lvlJc w:val="left"/>
      <w:pPr>
        <w:ind w:left="356" w:hanging="360"/>
      </w:pPr>
      <w:rPr>
        <w:rFonts w:cs="Times New Roman" w:hint="default"/>
        <w:color w:val="000000"/>
      </w:rPr>
    </w:lvl>
    <w:lvl w:ilvl="1" w:tplc="04090019" w:tentative="1">
      <w:start w:val="1"/>
      <w:numFmt w:val="lowerLetter"/>
      <w:lvlText w:val="%2."/>
      <w:lvlJc w:val="left"/>
      <w:pPr>
        <w:ind w:left="1076" w:hanging="360"/>
      </w:pPr>
    </w:lvl>
    <w:lvl w:ilvl="2" w:tplc="0409001B" w:tentative="1">
      <w:start w:val="1"/>
      <w:numFmt w:val="lowerRoman"/>
      <w:lvlText w:val="%3."/>
      <w:lvlJc w:val="right"/>
      <w:pPr>
        <w:ind w:left="1796" w:hanging="180"/>
      </w:pPr>
    </w:lvl>
    <w:lvl w:ilvl="3" w:tplc="0409000F" w:tentative="1">
      <w:start w:val="1"/>
      <w:numFmt w:val="decimal"/>
      <w:lvlText w:val="%4."/>
      <w:lvlJc w:val="left"/>
      <w:pPr>
        <w:ind w:left="2516" w:hanging="360"/>
      </w:pPr>
    </w:lvl>
    <w:lvl w:ilvl="4" w:tplc="04090019" w:tentative="1">
      <w:start w:val="1"/>
      <w:numFmt w:val="lowerLetter"/>
      <w:lvlText w:val="%5."/>
      <w:lvlJc w:val="left"/>
      <w:pPr>
        <w:ind w:left="3236" w:hanging="360"/>
      </w:pPr>
    </w:lvl>
    <w:lvl w:ilvl="5" w:tplc="0409001B" w:tentative="1">
      <w:start w:val="1"/>
      <w:numFmt w:val="lowerRoman"/>
      <w:lvlText w:val="%6."/>
      <w:lvlJc w:val="right"/>
      <w:pPr>
        <w:ind w:left="3956" w:hanging="180"/>
      </w:pPr>
    </w:lvl>
    <w:lvl w:ilvl="6" w:tplc="0409000F" w:tentative="1">
      <w:start w:val="1"/>
      <w:numFmt w:val="decimal"/>
      <w:lvlText w:val="%7."/>
      <w:lvlJc w:val="left"/>
      <w:pPr>
        <w:ind w:left="4676" w:hanging="360"/>
      </w:pPr>
    </w:lvl>
    <w:lvl w:ilvl="7" w:tplc="04090019" w:tentative="1">
      <w:start w:val="1"/>
      <w:numFmt w:val="lowerLetter"/>
      <w:lvlText w:val="%8."/>
      <w:lvlJc w:val="left"/>
      <w:pPr>
        <w:ind w:left="5396" w:hanging="360"/>
      </w:pPr>
    </w:lvl>
    <w:lvl w:ilvl="8" w:tplc="0409001B" w:tentative="1">
      <w:start w:val="1"/>
      <w:numFmt w:val="lowerRoman"/>
      <w:lvlText w:val="%9."/>
      <w:lvlJc w:val="right"/>
      <w:pPr>
        <w:ind w:left="6116" w:hanging="180"/>
      </w:pPr>
    </w:lvl>
  </w:abstractNum>
  <w:abstractNum w:abstractNumId="13">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2154829"/>
    <w:multiLevelType w:val="hybridMultilevel"/>
    <w:tmpl w:val="34261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50AF1"/>
    <w:multiLevelType w:val="hybridMultilevel"/>
    <w:tmpl w:val="CC50C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B5F6465"/>
    <w:multiLevelType w:val="multilevel"/>
    <w:tmpl w:val="7ADA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6B60A9"/>
    <w:multiLevelType w:val="multilevel"/>
    <w:tmpl w:val="0C124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C5043E"/>
    <w:multiLevelType w:val="multilevel"/>
    <w:tmpl w:val="DE7E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9"/>
  </w:num>
  <w:num w:numId="3">
    <w:abstractNumId w:val="18"/>
  </w:num>
  <w:num w:numId="4">
    <w:abstractNumId w:val="7"/>
  </w:num>
  <w:num w:numId="5">
    <w:abstractNumId w:val="9"/>
  </w:num>
  <w:num w:numId="6">
    <w:abstractNumId w:val="0"/>
    <w:lvlOverride w:ilvl="0">
      <w:startOverride w:val="1"/>
    </w:lvlOverride>
  </w:num>
  <w:num w:numId="7">
    <w:abstractNumId w:val="1"/>
  </w:num>
  <w:num w:numId="8">
    <w:abstractNumId w:val="2"/>
  </w:num>
  <w:num w:numId="9">
    <w:abstractNumId w:val="3"/>
  </w:num>
  <w:num w:numId="10">
    <w:abstractNumId w:val="10"/>
  </w:num>
  <w:num w:numId="11">
    <w:abstractNumId w:val="8"/>
  </w:num>
  <w:num w:numId="12">
    <w:abstractNumId w:val="6"/>
  </w:num>
  <w:num w:numId="13">
    <w:abstractNumId w:val="13"/>
  </w:num>
  <w:num w:numId="14">
    <w:abstractNumId w:val="5"/>
  </w:num>
  <w:num w:numId="15">
    <w:abstractNumId w:val="15"/>
  </w:num>
  <w:num w:numId="16">
    <w:abstractNumId w:val="12"/>
  </w:num>
  <w:num w:numId="17">
    <w:abstractNumId w:val="14"/>
  </w:num>
  <w:num w:numId="18">
    <w:abstractNumId w:val="16"/>
  </w:num>
  <w:num w:numId="19">
    <w:abstractNumId w:val="17"/>
    <w:lvlOverride w:ilvl="0">
      <w:lvl w:ilvl="0">
        <w:numFmt w:val="decimal"/>
        <w:lvlText w:val="%1."/>
        <w:lvlJc w:val="left"/>
      </w:lvl>
    </w:lvlOverride>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FB3"/>
    <w:rsid w:val="0001388A"/>
    <w:rsid w:val="00030CE5"/>
    <w:rsid w:val="00045A5E"/>
    <w:rsid w:val="00075312"/>
    <w:rsid w:val="00082E39"/>
    <w:rsid w:val="000B0D21"/>
    <w:rsid w:val="000B1195"/>
    <w:rsid w:val="001D6337"/>
    <w:rsid w:val="001F0663"/>
    <w:rsid w:val="002040B3"/>
    <w:rsid w:val="002121AB"/>
    <w:rsid w:val="00251D15"/>
    <w:rsid w:val="002915D6"/>
    <w:rsid w:val="002A7FB8"/>
    <w:rsid w:val="002D5531"/>
    <w:rsid w:val="00306F75"/>
    <w:rsid w:val="00312C08"/>
    <w:rsid w:val="00330576"/>
    <w:rsid w:val="003374FC"/>
    <w:rsid w:val="00364C90"/>
    <w:rsid w:val="003B204E"/>
    <w:rsid w:val="003D3F4A"/>
    <w:rsid w:val="00415574"/>
    <w:rsid w:val="0044251E"/>
    <w:rsid w:val="004A0493"/>
    <w:rsid w:val="00543D8E"/>
    <w:rsid w:val="005E414E"/>
    <w:rsid w:val="00622FAA"/>
    <w:rsid w:val="00651621"/>
    <w:rsid w:val="00686E52"/>
    <w:rsid w:val="00700A17"/>
    <w:rsid w:val="00734C04"/>
    <w:rsid w:val="007609F2"/>
    <w:rsid w:val="00814442"/>
    <w:rsid w:val="00817323"/>
    <w:rsid w:val="0083020D"/>
    <w:rsid w:val="008B20EA"/>
    <w:rsid w:val="008C2AA7"/>
    <w:rsid w:val="00A00E0D"/>
    <w:rsid w:val="00A25C5E"/>
    <w:rsid w:val="00A77F79"/>
    <w:rsid w:val="00A83FB3"/>
    <w:rsid w:val="00AA1F5A"/>
    <w:rsid w:val="00B21F7C"/>
    <w:rsid w:val="00B45203"/>
    <w:rsid w:val="00B66BDD"/>
    <w:rsid w:val="00B72A51"/>
    <w:rsid w:val="00BA17A0"/>
    <w:rsid w:val="00BB2703"/>
    <w:rsid w:val="00BB7342"/>
    <w:rsid w:val="00C50B40"/>
    <w:rsid w:val="00C94493"/>
    <w:rsid w:val="00CC0658"/>
    <w:rsid w:val="00CE4D28"/>
    <w:rsid w:val="00D004D6"/>
    <w:rsid w:val="00D851F1"/>
    <w:rsid w:val="00D9521C"/>
    <w:rsid w:val="00DC688B"/>
    <w:rsid w:val="00DF4713"/>
    <w:rsid w:val="00E410D2"/>
    <w:rsid w:val="00E62AC1"/>
    <w:rsid w:val="00EA7DD6"/>
    <w:rsid w:val="00EE59A2"/>
    <w:rsid w:val="00F061A3"/>
    <w:rsid w:val="00F10BB3"/>
    <w:rsid w:val="00F14B23"/>
    <w:rsid w:val="00F20D4F"/>
    <w:rsid w:val="00F41A25"/>
    <w:rsid w:val="00F4287A"/>
    <w:rsid w:val="00F76925"/>
    <w:rsid w:val="00F95E97"/>
    <w:rsid w:val="00FC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apple-tab-span">
    <w:name w:val="apple-tab-span"/>
    <w:basedOn w:val="DefaultParagraphFont"/>
    <w:rsid w:val="005E414E"/>
  </w:style>
  <w:style w:type="paragraph" w:customStyle="1" w:styleId="FrameContents">
    <w:name w:val="Frame Contents"/>
    <w:basedOn w:val="BodyText"/>
    <w:rsid w:val="00D004D6"/>
    <w:pPr>
      <w:suppressAutoHyphens/>
    </w:pPr>
    <w:rPr>
      <w:rFonts w:ascii="Calibri" w:eastAsia="Calibri" w:hAnsi="Calibri" w:cs="Calibri"/>
      <w:lang w:val="en-IN" w:eastAsia="zh-CN"/>
    </w:rPr>
  </w:style>
  <w:style w:type="paragraph" w:styleId="BodyText">
    <w:name w:val="Body Text"/>
    <w:basedOn w:val="Normal"/>
    <w:link w:val="BodyTextChar"/>
    <w:uiPriority w:val="99"/>
    <w:semiHidden/>
    <w:unhideWhenUsed/>
    <w:rsid w:val="00D004D6"/>
    <w:pPr>
      <w:spacing w:after="120"/>
    </w:pPr>
  </w:style>
  <w:style w:type="character" w:customStyle="1" w:styleId="BodyTextChar">
    <w:name w:val="Body Text Char"/>
    <w:basedOn w:val="DefaultParagraphFont"/>
    <w:link w:val="BodyText"/>
    <w:uiPriority w:val="99"/>
    <w:semiHidden/>
    <w:rsid w:val="00D004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apple-tab-span">
    <w:name w:val="apple-tab-span"/>
    <w:basedOn w:val="DefaultParagraphFont"/>
    <w:rsid w:val="005E414E"/>
  </w:style>
  <w:style w:type="paragraph" w:customStyle="1" w:styleId="FrameContents">
    <w:name w:val="Frame Contents"/>
    <w:basedOn w:val="BodyText"/>
    <w:rsid w:val="00D004D6"/>
    <w:pPr>
      <w:suppressAutoHyphens/>
    </w:pPr>
    <w:rPr>
      <w:rFonts w:ascii="Calibri" w:eastAsia="Calibri" w:hAnsi="Calibri" w:cs="Calibri"/>
      <w:lang w:val="en-IN" w:eastAsia="zh-CN"/>
    </w:rPr>
  </w:style>
  <w:style w:type="paragraph" w:styleId="BodyText">
    <w:name w:val="Body Text"/>
    <w:basedOn w:val="Normal"/>
    <w:link w:val="BodyTextChar"/>
    <w:uiPriority w:val="99"/>
    <w:semiHidden/>
    <w:unhideWhenUsed/>
    <w:rsid w:val="00D004D6"/>
    <w:pPr>
      <w:spacing w:after="120"/>
    </w:pPr>
  </w:style>
  <w:style w:type="character" w:customStyle="1" w:styleId="BodyTextChar">
    <w:name w:val="Body Text Char"/>
    <w:basedOn w:val="DefaultParagraphFont"/>
    <w:link w:val="BodyText"/>
    <w:uiPriority w:val="99"/>
    <w:semiHidden/>
    <w:rsid w:val="00D00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795905271">
      <w:bodyDiv w:val="1"/>
      <w:marLeft w:val="0"/>
      <w:marRight w:val="0"/>
      <w:marTop w:val="0"/>
      <w:marBottom w:val="0"/>
      <w:divBdr>
        <w:top w:val="none" w:sz="0" w:space="0" w:color="auto"/>
        <w:left w:val="none" w:sz="0" w:space="0" w:color="auto"/>
        <w:bottom w:val="none" w:sz="0" w:space="0" w:color="auto"/>
        <w:right w:val="none" w:sz="0" w:space="0" w:color="auto"/>
      </w:divBdr>
      <w:divsChild>
        <w:div w:id="638463312">
          <w:marLeft w:val="-180"/>
          <w:marRight w:val="0"/>
          <w:marTop w:val="0"/>
          <w:marBottom w:val="0"/>
          <w:divBdr>
            <w:top w:val="none" w:sz="0" w:space="0" w:color="auto"/>
            <w:left w:val="none" w:sz="0" w:space="0" w:color="auto"/>
            <w:bottom w:val="none" w:sz="0" w:space="0" w:color="auto"/>
            <w:right w:val="none" w:sz="0" w:space="0" w:color="auto"/>
          </w:divBdr>
        </w:div>
        <w:div w:id="297075089">
          <w:marLeft w:val="-21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DC2675AD9F4442B1840441B0C6D406" ma:contentTypeVersion="1" ma:contentTypeDescription="Create a new document." ma:contentTypeScope="" ma:versionID="f9324a4759e55308b8de9ef2b5159fd1">
  <xsd:schema xmlns:xsd="http://www.w3.org/2001/XMLSchema" xmlns:xs="http://www.w3.org/2001/XMLSchema" xmlns:p="http://schemas.microsoft.com/office/2006/metadata/properties" xmlns:ns2="01355b62-d404-4955-9248-064510a84e41" targetNamespace="http://schemas.microsoft.com/office/2006/metadata/properties" ma:root="true" ma:fieldsID="64c8743cbbeb1329516c19a6e794ccce" ns2:_="">
    <xsd:import namespace="01355b62-d404-4955-9248-064510a84e4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355b62-d404-4955-9248-064510a84e4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D55F1D-D3B8-42A3-A835-9CC29DEABBD0}"/>
</file>

<file path=customXml/itemProps2.xml><?xml version="1.0" encoding="utf-8"?>
<ds:datastoreItem xmlns:ds="http://schemas.openxmlformats.org/officeDocument/2006/customXml" ds:itemID="{E8EFDA57-84BB-43D2-92AA-3464931FA16B}"/>
</file>

<file path=docProps/app.xml><?xml version="1.0" encoding="utf-8"?>
<Properties xmlns="http://schemas.openxmlformats.org/officeDocument/2006/extended-properties" xmlns:vt="http://schemas.openxmlformats.org/officeDocument/2006/docPropsVTypes">
  <Template>Normal</Template>
  <TotalTime>2</TotalTime>
  <Pages>4</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PRG</cp:lastModifiedBy>
  <cp:revision>3</cp:revision>
  <cp:lastPrinted>2020-08-07T17:37:00Z</cp:lastPrinted>
  <dcterms:created xsi:type="dcterms:W3CDTF">2022-09-02T05:55:00Z</dcterms:created>
  <dcterms:modified xsi:type="dcterms:W3CDTF">2022-09-02T05:57:00Z</dcterms:modified>
</cp:coreProperties>
</file>