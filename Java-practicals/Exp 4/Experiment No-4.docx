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6B0D6492" w14:textId="2BEA1C02" w:rsidR="005E414E" w:rsidRPr="005E414E" w:rsidRDefault="00D004D6" w:rsidP="005E41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57798C" wp14:editId="4BDEA5A8">
                <wp:simplePos x="0" y="0"/>
                <wp:positionH relativeFrom="column">
                  <wp:posOffset>2476500</wp:posOffset>
                </wp:positionH>
                <wp:positionV relativeFrom="paragraph">
                  <wp:posOffset>473710</wp:posOffset>
                </wp:positionV>
                <wp:extent cx="3471545" cy="1496060"/>
                <wp:effectExtent l="0" t="0" r="14605" b="27940"/>
                <wp:wrapTopAndBottom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545" cy="149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651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E0C17" w14:textId="77777777" w:rsidR="00D004D6" w:rsidRPr="009E2028" w:rsidRDefault="00D004D6" w:rsidP="00D004D6">
                            <w:pPr>
                              <w:pStyle w:val="FrameContents"/>
                              <w:spacing w:after="240"/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9E2028"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Batch No._____                   Roll No.</w:t>
                            </w:r>
                            <w:proofErr w:type="gramEnd"/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 ____</w:t>
                            </w:r>
                          </w:p>
                          <w:p w14:paraId="7032CC28" w14:textId="643C62A5" w:rsidR="00D004D6" w:rsidRPr="009E2028" w:rsidRDefault="00D004D6" w:rsidP="00D004D6">
                            <w:pPr>
                              <w:pStyle w:val="FrameContents"/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9E2028"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Experiment / Assignment/ Tutorial No.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5F74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u w:val="single"/>
                              </w:rPr>
                              <w:t>4</w:t>
                            </w:r>
                          </w:p>
                          <w:p w14:paraId="67CF19D5" w14:textId="77777777" w:rsidR="00D004D6" w:rsidRPr="009E2028" w:rsidRDefault="00D004D6" w:rsidP="00D004D6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9E2028"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Grade :</w:t>
                            </w:r>
                            <w:proofErr w:type="gramEnd"/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AA/AB/BB/BC/CC/CD/DD   </w:t>
                            </w:r>
                          </w:p>
                          <w:p w14:paraId="0F1EF199" w14:textId="77777777" w:rsidR="00D004D6" w:rsidRPr="009E2028" w:rsidRDefault="00D004D6" w:rsidP="00D004D6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31273FAB" w14:textId="77777777" w:rsidR="00D004D6" w:rsidRPr="009E2028" w:rsidRDefault="00D004D6" w:rsidP="00D004D6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2028"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 xml:space="preserve">Signature of the </w:t>
                            </w:r>
                            <w:proofErr w:type="gramStart"/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Staff  In</w:t>
                            </w:r>
                            <w:proofErr w:type="gramEnd"/>
                            <w:r w:rsidRPr="009E20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-charge with date</w:t>
                            </w:r>
                            <w:r w:rsidRPr="009E2028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8415" tIns="18415" rIns="18415" bIns="1841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5pt;margin-top:37.3pt;width:273.35pt;height:117.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" strokeweight="1.3pt">
                <v:textbox inset="1.45pt,1.45pt,1.45pt,1.45pt">
                  <w:txbxContent>
                    <w:p w14:paraId="7F4E0C17" w14:textId="77777777" w:rsidR="00D004D6" w:rsidRPr="009E2028" w:rsidRDefault="00D004D6" w:rsidP="00D004D6">
                      <w:pPr>
                        <w:pStyle w:val="FrameContents"/>
                        <w:spacing w:after="240"/>
                        <w:rPr>
                          <w:rFonts w:ascii="Times New Roman" w:eastAsia="Arial" w:hAnsi="Times New Roman" w:cs="Times New Roman"/>
                          <w:b/>
                          <w:bCs/>
                          <w:sz w:val="24"/>
                        </w:rPr>
                      </w:pPr>
                      <w:r w:rsidRPr="009E2028">
                        <w:rPr>
                          <w:rFonts w:ascii="Times New Roman" w:eastAsia="Arial" w:hAnsi="Times New Roman" w:cs="Times New Roman"/>
                          <w:b/>
                          <w:bCs/>
                          <w:sz w:val="24"/>
                        </w:rPr>
                        <w:t xml:space="preserve">  </w:t>
                      </w:r>
                      <w:proofErr w:type="gramStart"/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Batch No._____                   Roll No.</w:t>
                      </w:r>
                      <w:proofErr w:type="gramEnd"/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 xml:space="preserve">  ____</w:t>
                      </w:r>
                    </w:p>
                    <w:p w14:paraId="7032CC28" w14:textId="643C62A5" w:rsidR="00D004D6" w:rsidRPr="009E2028" w:rsidRDefault="00D004D6" w:rsidP="00D004D6">
                      <w:pPr>
                        <w:pStyle w:val="FrameContents"/>
                        <w:rPr>
                          <w:rFonts w:ascii="Times New Roman" w:eastAsia="Arial" w:hAnsi="Times New Roman" w:cs="Times New Roman"/>
                          <w:b/>
                          <w:bCs/>
                          <w:sz w:val="24"/>
                        </w:rPr>
                      </w:pPr>
                      <w:r w:rsidRPr="009E2028">
                        <w:rPr>
                          <w:rFonts w:ascii="Times New Roman" w:eastAsia="Arial" w:hAnsi="Times New Roman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Experiment / Assignment/ Tutorial No.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r w:rsidR="005F745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u w:val="single"/>
                        </w:rPr>
                        <w:t>4</w:t>
                      </w:r>
                    </w:p>
                    <w:p w14:paraId="67CF19D5" w14:textId="77777777" w:rsidR="00D004D6" w:rsidRPr="009E2028" w:rsidRDefault="00D004D6" w:rsidP="00D004D6"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 w:rsidRPr="009E2028">
                        <w:rPr>
                          <w:rFonts w:ascii="Times New Roman" w:eastAsia="Arial" w:hAnsi="Times New Roman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proofErr w:type="gramStart"/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Grade :</w:t>
                      </w:r>
                      <w:proofErr w:type="gramEnd"/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 xml:space="preserve"> AA/AB/BB/BC/CC/CD/DD   </w:t>
                      </w:r>
                    </w:p>
                    <w:p w14:paraId="0F1EF199" w14:textId="77777777" w:rsidR="00D004D6" w:rsidRPr="009E2028" w:rsidRDefault="00D004D6" w:rsidP="00D004D6"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</w:p>
                    <w:p w14:paraId="31273FAB" w14:textId="77777777" w:rsidR="00D004D6" w:rsidRPr="009E2028" w:rsidRDefault="00D004D6" w:rsidP="00D004D6">
                      <w:pPr>
                        <w:pStyle w:val="FrameContents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E2028">
                        <w:rPr>
                          <w:rFonts w:ascii="Times New Roman" w:eastAsia="Arial" w:hAnsi="Times New Roman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 xml:space="preserve">Signature of the </w:t>
                      </w:r>
                      <w:proofErr w:type="gramStart"/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Staff  In</w:t>
                      </w:r>
                      <w:proofErr w:type="gramEnd"/>
                      <w:r w:rsidRPr="009E20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-charge with date</w:t>
                      </w:r>
                      <w:r w:rsidRPr="009E2028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414E" w:rsidRPr="005E414E">
        <w:rPr>
          <w:rFonts w:ascii="Times New Roman" w:eastAsia="Times New Roman" w:hAnsi="Times New Roman" w:cs="Times New Roman"/>
          <w:sz w:val="24"/>
          <w:szCs w:val="24"/>
        </w:rPr>
        <w:br/>
      </w:r>
      <w:r>
        <w:t> </w:t>
      </w:r>
      <w:r w:rsidR="005E414E" w:rsidRPr="005E414E">
        <w:rPr>
          <w:rFonts w:ascii="Times New Roman" w:eastAsia="Times New Roman" w:hAnsi="Times New Roman" w:cs="Times New Roman"/>
          <w:sz w:val="24"/>
          <w:szCs w:val="24"/>
        </w:rPr>
        <w:br/>
      </w:r>
      <w:r w:rsidR="005E414E" w:rsidRPr="005E414E">
        <w:rPr>
          <w:rFonts w:ascii="Times New Roman" w:eastAsia="Times New Roman" w:hAnsi="Times New Roman" w:cs="Times New Roman"/>
          <w:sz w:val="24"/>
          <w:szCs w:val="24"/>
        </w:rPr>
        <w:br/>
      </w:r>
      <w:r w:rsidR="005E414E" w:rsidRPr="005E414E">
        <w:rPr>
          <w:rFonts w:ascii="Times New Roman" w:eastAsia="Times New Roman" w:hAnsi="Times New Roman" w:cs="Times New Roman"/>
          <w:sz w:val="24"/>
          <w:szCs w:val="24"/>
        </w:rPr>
        <w:br/>
      </w:r>
      <w:r w:rsidR="005E414E" w:rsidRPr="005E414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0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7"/>
      </w:tblGrid>
      <w:tr w:rsidR="005E414E" w:rsidRPr="005E414E" w14:paraId="2CD92761" w14:textId="77777777" w:rsidTr="00D004D6">
        <w:trPr>
          <w:trHeight w:val="5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81CE3" w14:textId="3FF322FE" w:rsidR="005E414E" w:rsidRPr="005E414E" w:rsidRDefault="005E414E" w:rsidP="002A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1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TITLE :  </w:t>
            </w:r>
            <w:r w:rsidR="002A7D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Array of Objects</w:t>
            </w:r>
          </w:p>
        </w:tc>
      </w:tr>
    </w:tbl>
    <w:p w14:paraId="21C871E8" w14:textId="77777777" w:rsidR="005E414E" w:rsidRPr="005E414E" w:rsidRDefault="005E414E" w:rsidP="005E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F14FF" w14:textId="77777777" w:rsidR="002A7D8E" w:rsidRPr="002A7D8E" w:rsidRDefault="000C61CE" w:rsidP="002A7D8E">
      <w:pPr>
        <w:pStyle w:val="NormalWeb"/>
        <w:spacing w:before="0"/>
        <w:jc w:val="both"/>
        <w:rPr>
          <w:color w:val="auto"/>
          <w:lang w:eastAsia="en-US"/>
        </w:rPr>
      </w:pPr>
      <w:r>
        <w:rPr>
          <w:b/>
        </w:rPr>
        <w:t>AIM:</w:t>
      </w:r>
      <w:r>
        <w:t xml:space="preserve"> </w:t>
      </w:r>
      <w:r w:rsidR="002A7D8E" w:rsidRPr="002A7D8E">
        <w:rPr>
          <w:lang w:eastAsia="en-US"/>
        </w:rPr>
        <w:t xml:space="preserve">Write a program which accepts information about n no of customers from user .Create an array of objects to store </w:t>
      </w:r>
      <w:proofErr w:type="spellStart"/>
      <w:proofErr w:type="gramStart"/>
      <w:r w:rsidR="002A7D8E" w:rsidRPr="002A7D8E">
        <w:rPr>
          <w:lang w:eastAsia="en-US"/>
        </w:rPr>
        <w:t>account_id</w:t>
      </w:r>
      <w:proofErr w:type="spellEnd"/>
      <w:r w:rsidR="002A7D8E" w:rsidRPr="002A7D8E">
        <w:rPr>
          <w:lang w:eastAsia="en-US"/>
        </w:rPr>
        <w:t xml:space="preserve"> ,</w:t>
      </w:r>
      <w:proofErr w:type="spellStart"/>
      <w:r w:rsidR="002A7D8E" w:rsidRPr="002A7D8E">
        <w:rPr>
          <w:lang w:eastAsia="en-US"/>
        </w:rPr>
        <w:t>name,balance</w:t>
      </w:r>
      <w:proofErr w:type="spellEnd"/>
      <w:proofErr w:type="gramEnd"/>
      <w:r w:rsidR="002A7D8E" w:rsidRPr="002A7D8E">
        <w:rPr>
          <w:lang w:eastAsia="en-US"/>
        </w:rPr>
        <w:t>.</w:t>
      </w:r>
    </w:p>
    <w:p w14:paraId="00153190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Your program should provide following functionalities</w:t>
      </w:r>
    </w:p>
    <w:p w14:paraId="481B1A42" w14:textId="77777777" w:rsidR="002A7D8E" w:rsidRPr="002A7D8E" w:rsidRDefault="002A7D8E" w:rsidP="002A7D8E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To add account</w:t>
      </w:r>
    </w:p>
    <w:p w14:paraId="52CB319D" w14:textId="77777777" w:rsidR="002A7D8E" w:rsidRPr="002A7D8E" w:rsidRDefault="002A7D8E" w:rsidP="002A7D8E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To delete any account detail</w:t>
      </w:r>
    </w:p>
    <w:p w14:paraId="583B4121" w14:textId="77777777" w:rsidR="002A7D8E" w:rsidRPr="002A7D8E" w:rsidRDefault="002A7D8E" w:rsidP="002A7D8E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To display account details.</w:t>
      </w:r>
    </w:p>
    <w:p w14:paraId="04C44740" w14:textId="0BCF2806" w:rsidR="000C61CE" w:rsidRDefault="000C61CE" w:rsidP="000C61CE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EE1220" w14:textId="77777777" w:rsidR="000C61CE" w:rsidRDefault="000C61CE" w:rsidP="000C61C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CB2818B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Expected OUTCOME of Experiment: </w:t>
      </w:r>
    </w:p>
    <w:p w14:paraId="3A970F24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C9EE2" w14:textId="77777777" w:rsid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CO1: 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features of object oriented programming compared with procedural approach with C++ and Java</w:t>
      </w: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15EE34EE" w14:textId="5A027DE0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CO2: Explore arrays, vectors, classes and objects in C++ and Java</w:t>
      </w:r>
    </w:p>
    <w:p w14:paraId="4816539E" w14:textId="6E713EB4" w:rsidR="000C61CE" w:rsidRDefault="000C61CE" w:rsidP="002A7D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B92BF19" w14:textId="77777777" w:rsidR="000C61CE" w:rsidRDefault="000C61CE" w:rsidP="000C61C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7B9EEBB" w14:textId="77777777" w:rsidR="000C61CE" w:rsidRDefault="000C61CE" w:rsidP="000C61C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8752A" w14:textId="77777777" w:rsidR="000C61CE" w:rsidRDefault="000C61CE" w:rsidP="000C61CE">
      <w:pPr>
        <w:numPr>
          <w:ilvl w:val="0"/>
          <w:numId w:val="25"/>
        </w:numPr>
        <w:spacing w:after="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“Programming with Java”  McGraw-Hill.</w:t>
      </w:r>
    </w:p>
    <w:p w14:paraId="5683C86A" w14:textId="77777777" w:rsidR="000C61CE" w:rsidRDefault="000C61CE" w:rsidP="000C61C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8AC6386" w14:textId="77777777" w:rsidR="000C61CE" w:rsidRDefault="000C61CE" w:rsidP="000C61CE">
      <w:pPr>
        <w:numPr>
          <w:ilvl w:val="0"/>
          <w:numId w:val="25"/>
        </w:numPr>
        <w:spacing w:after="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Sachin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Malhotra, Saurabh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Choudhary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“Programming in Java”, Oxford Publications.</w:t>
      </w:r>
    </w:p>
    <w:p w14:paraId="2872DD6E" w14:textId="77777777" w:rsidR="000C61CE" w:rsidRDefault="000C61CE" w:rsidP="000C61C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9A57EF4" w14:textId="77777777" w:rsidR="000C61CE" w:rsidRDefault="000C61CE" w:rsidP="000C61C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3D04471C" w14:textId="77777777" w:rsidR="000C61CE" w:rsidRDefault="000C61CE" w:rsidP="000C61C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BB8D0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 Lab/ Prior Concepts: </w:t>
      </w:r>
    </w:p>
    <w:p w14:paraId="6F1E0D94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BD715" w14:textId="77777777" w:rsidR="002A7D8E" w:rsidRPr="002A7D8E" w:rsidRDefault="002A7D8E" w:rsidP="002A7D8E">
      <w:pPr>
        <w:spacing w:line="240" w:lineRule="auto"/>
        <w:ind w:hanging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Arrays of Objects:</w:t>
      </w:r>
    </w:p>
    <w:p w14:paraId="4E772542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Unlike traditional array which store values like string, integer, </w:t>
      </w:r>
      <w:proofErr w:type="spellStart"/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boolean</w:t>
      </w:r>
      <w:proofErr w:type="spellEnd"/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, etc. array of objects stores objects. The array elements store the location of reference variables of the object.</w:t>
      </w:r>
    </w:p>
    <w:p w14:paraId="4BDD2CB8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14:paraId="7F095D37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4A0709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For example:</w:t>
      </w:r>
    </w:p>
    <w:p w14:paraId="23FCA815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8EFDE" w14:textId="77777777" w:rsidR="002A7D8E" w:rsidRPr="002A7D8E" w:rsidRDefault="002A7D8E" w:rsidP="002A7D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class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Student {</w:t>
      </w: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  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rno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6DA6E100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  String name;</w:t>
      </w:r>
    </w:p>
    <w:p w14:paraId="3612B689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  </w:t>
      </w:r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avg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}</w:t>
      </w:r>
    </w:p>
    <w:p w14:paraId="06F1713A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Student(</w:t>
      </w:r>
      <w:proofErr w:type="spellStart"/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r, String name, float average)</w:t>
      </w:r>
    </w:p>
    <w:p w14:paraId="77916E2C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213C7F5A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    </w:t>
      </w:r>
      <w:proofErr w:type="spellStart"/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rno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r;</w:t>
      </w:r>
    </w:p>
    <w:p w14:paraId="28EE72CB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   this.name=name;</w:t>
      </w:r>
    </w:p>
    <w:p w14:paraId="5EB69A14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    </w:t>
      </w:r>
      <w:proofErr w:type="spellStart"/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avg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average;</w:t>
      </w:r>
    </w:p>
    <w:p w14:paraId="1E41E448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</w:p>
    <w:p w14:paraId="60DF7106" w14:textId="77777777" w:rsidR="002A7D8E" w:rsidRPr="002A7D8E" w:rsidRDefault="002A7D8E" w:rsidP="002A7D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Student </w:t>
      </w:r>
      <w:proofErr w:type="spellStart"/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[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] = new Student[n];</w:t>
      </w:r>
    </w:p>
    <w:p w14:paraId="76FFEF55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8D8F42" w14:textId="77777777" w:rsidR="002A7D8E" w:rsidRPr="002A7D8E" w:rsidRDefault="002A7D8E" w:rsidP="002A7D8E">
      <w:pPr>
        <w:numPr>
          <w:ilvl w:val="0"/>
          <w:numId w:val="27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The above statement creates the array which can hold references to n number of</w:t>
      </w:r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 Student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objects. It doesn't create the Student objects themselves. They have to be created separately using the constructor of the Student class. The 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contains n number of memory spaces in which the address of n</w:t>
      </w:r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 Student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objects may be stored.</w:t>
      </w:r>
    </w:p>
    <w:p w14:paraId="78BDA8B8" w14:textId="77777777" w:rsidR="002A7D8E" w:rsidRPr="002A7D8E" w:rsidRDefault="002A7D8E" w:rsidP="002A7D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for</w:t>
      </w:r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( 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=0; 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&lt;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studentArray.length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; 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++) {</w:t>
      </w: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[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]=new Student(</w:t>
      </w:r>
      <w:proofErr w:type="spell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r,name,average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}</w:t>
      </w:r>
    </w:p>
    <w:p w14:paraId="1EFEA191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8901EE" w14:textId="77777777" w:rsidR="002A7D8E" w:rsidRPr="002A7D8E" w:rsidRDefault="002A7D8E" w:rsidP="002A7D8E">
      <w:pPr>
        <w:numPr>
          <w:ilvl w:val="0"/>
          <w:numId w:val="28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The above for loop creates n Student objects and assigns their reference to the array elements. Now, a statement like the following would be valid. </w:t>
      </w:r>
    </w:p>
    <w:p w14:paraId="081BE187" w14:textId="77777777" w:rsidR="002A7D8E" w:rsidRPr="002A7D8E" w:rsidRDefault="002A7D8E" w:rsidP="002A7D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studentArray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[</w:t>
      </w:r>
      <w:proofErr w:type="spellStart"/>
      <w:proofErr w:type="gram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].r=1001;</w:t>
      </w:r>
    </w:p>
    <w:p w14:paraId="30A7B842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2D548901" w14:textId="77777777" w:rsidR="002A7D8E" w:rsidRPr="002A7D8E" w:rsidRDefault="002A7D8E" w:rsidP="002A7D8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Class Diagram:</w:t>
      </w: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</w:p>
    <w:p w14:paraId="1F18BAB7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BFBFAC" w14:textId="77777777" w:rsidR="002A7D8E" w:rsidRPr="002A7D8E" w:rsidRDefault="002A7D8E" w:rsidP="002A7D8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Algorithm:</w:t>
      </w:r>
    </w:p>
    <w:p w14:paraId="6128DE02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D9D93A" w14:textId="77777777" w:rsidR="002A7D8E" w:rsidRPr="002A7D8E" w:rsidRDefault="002A7D8E" w:rsidP="002A7D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Implementation details: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B6F727D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881F51" w14:textId="77777777" w:rsidR="002A7D8E" w:rsidRPr="002A7D8E" w:rsidRDefault="002A7D8E" w:rsidP="002A7D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14:paraId="6A2654A5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8A1F46" w14:textId="77777777" w:rsidR="002A7D8E" w:rsidRPr="002A7D8E" w:rsidRDefault="002A7D8E" w:rsidP="002A7D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Conclusion:</w:t>
      </w:r>
    </w:p>
    <w:p w14:paraId="5CDE9865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  <w:r w:rsidRPr="002A7D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893DF8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_____________        </w:t>
      </w: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           Signature of faculty in-charge </w:t>
      </w:r>
    </w:p>
    <w:p w14:paraId="461B46C8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751E2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Post Lab Descriptive Questions </w:t>
      </w:r>
    </w:p>
    <w:p w14:paraId="3F8CFBCE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4EA3A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Q.1 </w:t>
      </w:r>
      <w:r w:rsidRPr="002A7D8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 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array of objects is of size 10 and a data value have to be retrieved from 5</w:t>
      </w:r>
      <w:r w:rsidRPr="002A7D8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th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  object then ________________ syntax should be used.</w:t>
      </w:r>
    </w:p>
    <w:p w14:paraId="37BA6520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Array_Name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Data_Type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Array_Name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Array_Name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data_variable_name.value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d) 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Array_Name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[4].</w:t>
      </w:r>
      <w:proofErr w:type="spell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data_variable_name</w:t>
      </w:r>
      <w:proofErr w:type="spell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(value);</w:t>
      </w:r>
    </w:p>
    <w:p w14:paraId="04C63CFE" w14:textId="77777777" w:rsidR="002A7D8E" w:rsidRPr="002A7D8E" w:rsidRDefault="002A7D8E" w:rsidP="002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</w:t>
      </w:r>
      <w:proofErr w:type="spellEnd"/>
      <w:r w:rsidRPr="002A7D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14:paraId="441E90E0" w14:textId="77777777" w:rsidR="002A7D8E" w:rsidRPr="002A7D8E" w:rsidRDefault="002A7D8E" w:rsidP="002A7D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8A87B" w14:textId="77777777" w:rsidR="002A7D8E" w:rsidRPr="002A7D8E" w:rsidRDefault="002A7D8E" w:rsidP="002A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D8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 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Q.2</w:t>
      </w:r>
      <w:proofErr w:type="gramStart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>)The</w:t>
      </w:r>
      <w:proofErr w:type="gramEnd"/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array is created in _____________________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a)Heap memory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Stack memory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HDD</w:t>
      </w:r>
      <w:r w:rsidRPr="002A7D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ROM</w:t>
      </w:r>
    </w:p>
    <w:p w14:paraId="578F912F" w14:textId="4764E57A" w:rsidR="001F0663" w:rsidRDefault="001F0663" w:rsidP="002A7D8E">
      <w:pPr>
        <w:ind w:hanging="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F0663" w:rsidSect="002A2A62">
      <w:headerReference w:type="default" r:id="rId8"/>
      <w:footerReference w:type="default" r:id="rId9"/>
      <w:pgSz w:w="12240" w:h="15840"/>
      <w:pgMar w:top="1530" w:right="108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D9DFC" w14:textId="77777777" w:rsidR="009264B8" w:rsidRDefault="009264B8" w:rsidP="001F0663">
      <w:pPr>
        <w:spacing w:after="0" w:line="240" w:lineRule="auto"/>
      </w:pPr>
      <w:r>
        <w:separator/>
      </w:r>
    </w:p>
  </w:endnote>
  <w:endnote w:type="continuationSeparator" w:id="0">
    <w:p w14:paraId="3DF5D047" w14:textId="77777777" w:rsidR="009264B8" w:rsidRDefault="009264B8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5C320" w14:textId="77777777" w:rsidR="00B45203" w:rsidRDefault="00B45203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4"/>
      <w:gridCol w:w="3882"/>
      <w:gridCol w:w="3333"/>
    </w:tblGrid>
    <w:tr w:rsidR="00B45203" w:rsidRPr="007570AC" w14:paraId="7EC0880B" w14:textId="77777777" w:rsidTr="00A25C5E">
      <w:tc>
        <w:tcPr>
          <w:tcW w:w="3544" w:type="dxa"/>
        </w:tcPr>
        <w:p w14:paraId="557B72DF" w14:textId="671F707C" w:rsidR="00B45203" w:rsidRPr="007570AC" w:rsidRDefault="005E414E" w:rsidP="00B63E6A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OOPM</w:t>
          </w:r>
        </w:p>
      </w:tc>
      <w:tc>
        <w:tcPr>
          <w:tcW w:w="3969" w:type="dxa"/>
        </w:tcPr>
        <w:p w14:paraId="7BF2C374" w14:textId="51906788" w:rsidR="00B45203" w:rsidRPr="007570AC" w:rsidRDefault="00B45203" w:rsidP="005E414E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 xml:space="preserve">Semester: </w:t>
          </w:r>
          <w:r w:rsidR="005E414E">
            <w:rPr>
              <w:rFonts w:ascii="Times New Roman" w:hAnsi="Times New Roman" w:cs="Times New Roman"/>
              <w:sz w:val="20"/>
              <w:szCs w:val="20"/>
            </w:rPr>
            <w:t>III</w:t>
          </w:r>
        </w:p>
      </w:tc>
      <w:tc>
        <w:tcPr>
          <w:tcW w:w="3403" w:type="dxa"/>
        </w:tcPr>
        <w:p w14:paraId="2B412F4E" w14:textId="10D004A5" w:rsidR="00B45203" w:rsidRPr="007570AC" w:rsidRDefault="00B45203" w:rsidP="005E414E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 xml:space="preserve">Academic Year: </w:t>
          </w:r>
          <w:r w:rsidR="005E414E">
            <w:rPr>
              <w:rFonts w:ascii="Times New Roman" w:hAnsi="Times New Roman" w:cs="Times New Roman"/>
              <w:sz w:val="20"/>
              <w:szCs w:val="20"/>
            </w:rPr>
            <w:t>2022-23</w:t>
          </w:r>
        </w:p>
      </w:tc>
    </w:tr>
    <w:tr w:rsidR="00B45203" w:rsidRPr="007570AC" w14:paraId="41C47D61" w14:textId="77777777" w:rsidTr="00A25C5E">
      <w:tc>
        <w:tcPr>
          <w:tcW w:w="3544" w:type="dxa"/>
        </w:tcPr>
        <w:p w14:paraId="3B2FFD7D" w14:textId="13CA15AC" w:rsidR="00B45203" w:rsidRPr="007570AC" w:rsidRDefault="00B45203" w:rsidP="00B63E6A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B45203" w:rsidRPr="007570AC" w:rsidRDefault="00B45203" w:rsidP="00B63E6A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50C21C4C" w14:textId="3C2B2C39" w:rsidR="00B45203" w:rsidRPr="007570AC" w:rsidRDefault="00B45203" w:rsidP="00A25C5E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B45203" w:rsidRDefault="00B45203" w:rsidP="00B45203">
    <w:pPr>
      <w:pStyle w:val="Footer"/>
      <w:ind w:left="-1440"/>
      <w:jc w:val="center"/>
    </w:pPr>
  </w:p>
  <w:p w14:paraId="7BDC4614" w14:textId="75A41F2E" w:rsidR="00D851F1" w:rsidRDefault="00D851F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A325" w14:textId="77777777" w:rsidR="009264B8" w:rsidRDefault="009264B8" w:rsidP="001F0663">
      <w:pPr>
        <w:spacing w:after="0" w:line="240" w:lineRule="auto"/>
      </w:pPr>
      <w:r>
        <w:separator/>
      </w:r>
    </w:p>
  </w:footnote>
  <w:footnote w:type="continuationSeparator" w:id="0">
    <w:p w14:paraId="35A1B7AE" w14:textId="77777777" w:rsidR="009264B8" w:rsidRDefault="009264B8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3CA2E" w14:textId="77777777" w:rsidR="001F0663" w:rsidRDefault="001F0663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A25C5E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A25C5E" w:rsidRDefault="00A25C5E" w:rsidP="00A25C5E">
          <w:pPr>
            <w:pStyle w:val="Header"/>
            <w:ind w:firstLine="258"/>
          </w:pPr>
          <w:bookmarkStart w:id="1" w:name="_Hlk45647752"/>
          <w:r>
            <w:rPr>
              <w:noProof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A25C5E" w:rsidRDefault="00A25C5E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366069EB" w:rsidR="00A25C5E" w:rsidRDefault="00A25C5E" w:rsidP="005E414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5E414E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Computer</w:t>
          </w: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 Engineering</w:t>
          </w:r>
        </w:p>
      </w:tc>
      <w:tc>
        <w:tcPr>
          <w:tcW w:w="2199" w:type="dxa"/>
          <w:hideMark/>
        </w:tcPr>
        <w:p w14:paraId="581D3CAB" w14:textId="11F076F6" w:rsidR="00A25C5E" w:rsidRDefault="00A25C5E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1"/>
    </w:tr>
  </w:tbl>
  <w:p w14:paraId="6A258FB8" w14:textId="77777777" w:rsidR="001F0663" w:rsidRDefault="001F0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4513778"/>
    <w:multiLevelType w:val="multilevel"/>
    <w:tmpl w:val="707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A26F1"/>
    <w:multiLevelType w:val="hybridMultilevel"/>
    <w:tmpl w:val="2C922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7EB8"/>
    <w:multiLevelType w:val="multilevel"/>
    <w:tmpl w:val="6C82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B977EF"/>
    <w:multiLevelType w:val="multilevel"/>
    <w:tmpl w:val="D77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706CBC"/>
    <w:multiLevelType w:val="multilevel"/>
    <w:tmpl w:val="4D6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D76432"/>
    <w:multiLevelType w:val="multilevel"/>
    <w:tmpl w:val="3190CD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3DB164C9"/>
    <w:multiLevelType w:val="hybridMultilevel"/>
    <w:tmpl w:val="9138B052"/>
    <w:lvl w:ilvl="0" w:tplc="E940D8A4">
      <w:start w:val="1"/>
      <w:numFmt w:val="decimal"/>
      <w:lvlText w:val="%1."/>
      <w:lvlJc w:val="left"/>
      <w:pPr>
        <w:ind w:left="356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7">
    <w:nsid w:val="482D3479"/>
    <w:multiLevelType w:val="multilevel"/>
    <w:tmpl w:val="7B249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154829"/>
    <w:multiLevelType w:val="hybridMultilevel"/>
    <w:tmpl w:val="3426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9A7544"/>
    <w:multiLevelType w:val="multilevel"/>
    <w:tmpl w:val="FA44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350AF1"/>
    <w:multiLevelType w:val="hybridMultilevel"/>
    <w:tmpl w:val="CC50C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5F6465"/>
    <w:multiLevelType w:val="multilevel"/>
    <w:tmpl w:val="7AD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9D220E"/>
    <w:multiLevelType w:val="multilevel"/>
    <w:tmpl w:val="4EA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6B60A9"/>
    <w:multiLevelType w:val="multilevel"/>
    <w:tmpl w:val="0C124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6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5043E"/>
    <w:multiLevelType w:val="multilevel"/>
    <w:tmpl w:val="DE7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6"/>
  </w:num>
  <w:num w:numId="3">
    <w:abstractNumId w:val="25"/>
  </w:num>
  <w:num w:numId="4">
    <w:abstractNumId w:val="8"/>
  </w:num>
  <w:num w:numId="5">
    <w:abstractNumId w:val="10"/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7"/>
  </w:num>
  <w:num w:numId="13">
    <w:abstractNumId w:val="18"/>
  </w:num>
  <w:num w:numId="14">
    <w:abstractNumId w:val="6"/>
  </w:num>
  <w:num w:numId="15">
    <w:abstractNumId w:val="21"/>
  </w:num>
  <w:num w:numId="16">
    <w:abstractNumId w:val="16"/>
  </w:num>
  <w:num w:numId="17">
    <w:abstractNumId w:val="19"/>
  </w:num>
  <w:num w:numId="18">
    <w:abstractNumId w:val="22"/>
  </w:num>
  <w:num w:numId="19">
    <w:abstractNumId w:val="24"/>
    <w:lvlOverride w:ilvl="0">
      <w:lvl w:ilvl="0">
        <w:numFmt w:val="decimal"/>
        <w:lvlText w:val="%1."/>
        <w:lvlJc w:val="left"/>
      </w:lvl>
    </w:lvlOverride>
  </w:num>
  <w:num w:numId="20">
    <w:abstractNumId w:val="14"/>
  </w:num>
  <w:num w:numId="21">
    <w:abstractNumId w:val="27"/>
  </w:num>
  <w:num w:numId="22">
    <w:abstractNumId w:val="4"/>
  </w:num>
  <w:num w:numId="23">
    <w:abstractNumId w:val="20"/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15"/>
  </w:num>
  <w:num w:numId="26">
    <w:abstractNumId w:val="12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B3"/>
    <w:rsid w:val="0001388A"/>
    <w:rsid w:val="000163D5"/>
    <w:rsid w:val="00030CE5"/>
    <w:rsid w:val="00045A5E"/>
    <w:rsid w:val="00075312"/>
    <w:rsid w:val="00082E39"/>
    <w:rsid w:val="000B0D21"/>
    <w:rsid w:val="000B1195"/>
    <w:rsid w:val="000C61CE"/>
    <w:rsid w:val="001D6337"/>
    <w:rsid w:val="001F0663"/>
    <w:rsid w:val="002040B3"/>
    <w:rsid w:val="002121AB"/>
    <w:rsid w:val="00240177"/>
    <w:rsid w:val="00251D15"/>
    <w:rsid w:val="002915D6"/>
    <w:rsid w:val="002A2A62"/>
    <w:rsid w:val="002A7D8E"/>
    <w:rsid w:val="002A7FB8"/>
    <w:rsid w:val="002D3A96"/>
    <w:rsid w:val="002D5531"/>
    <w:rsid w:val="00306F75"/>
    <w:rsid w:val="00312C08"/>
    <w:rsid w:val="00330576"/>
    <w:rsid w:val="003374FC"/>
    <w:rsid w:val="00364C90"/>
    <w:rsid w:val="003B204E"/>
    <w:rsid w:val="003D3F4A"/>
    <w:rsid w:val="00415574"/>
    <w:rsid w:val="0044251E"/>
    <w:rsid w:val="004A0493"/>
    <w:rsid w:val="00543D8E"/>
    <w:rsid w:val="005E414E"/>
    <w:rsid w:val="005F745C"/>
    <w:rsid w:val="00622FAA"/>
    <w:rsid w:val="00651621"/>
    <w:rsid w:val="00681657"/>
    <w:rsid w:val="00686E52"/>
    <w:rsid w:val="00700A17"/>
    <w:rsid w:val="007314B0"/>
    <w:rsid w:val="00734C04"/>
    <w:rsid w:val="007609F2"/>
    <w:rsid w:val="00814442"/>
    <w:rsid w:val="00817323"/>
    <w:rsid w:val="0083020D"/>
    <w:rsid w:val="008B20EA"/>
    <w:rsid w:val="008C2AA7"/>
    <w:rsid w:val="008F3B41"/>
    <w:rsid w:val="009264B8"/>
    <w:rsid w:val="00997636"/>
    <w:rsid w:val="00A00E0D"/>
    <w:rsid w:val="00A01532"/>
    <w:rsid w:val="00A25C5E"/>
    <w:rsid w:val="00A77F79"/>
    <w:rsid w:val="00A83FB3"/>
    <w:rsid w:val="00AA1F5A"/>
    <w:rsid w:val="00B21F7C"/>
    <w:rsid w:val="00B45203"/>
    <w:rsid w:val="00B63E6A"/>
    <w:rsid w:val="00B66BDD"/>
    <w:rsid w:val="00B72A51"/>
    <w:rsid w:val="00BA17A0"/>
    <w:rsid w:val="00BB2703"/>
    <w:rsid w:val="00BB7342"/>
    <w:rsid w:val="00C50B40"/>
    <w:rsid w:val="00C94493"/>
    <w:rsid w:val="00CC0658"/>
    <w:rsid w:val="00CE4D28"/>
    <w:rsid w:val="00D004D6"/>
    <w:rsid w:val="00D227C1"/>
    <w:rsid w:val="00D851F1"/>
    <w:rsid w:val="00D91E32"/>
    <w:rsid w:val="00D9521C"/>
    <w:rsid w:val="00DC688B"/>
    <w:rsid w:val="00DF4713"/>
    <w:rsid w:val="00E410D2"/>
    <w:rsid w:val="00E62AC1"/>
    <w:rsid w:val="00EA7DD6"/>
    <w:rsid w:val="00EB21CB"/>
    <w:rsid w:val="00EE3997"/>
    <w:rsid w:val="00EE59A2"/>
    <w:rsid w:val="00F061A3"/>
    <w:rsid w:val="00F10BB3"/>
    <w:rsid w:val="00F14B23"/>
    <w:rsid w:val="00F20D4F"/>
    <w:rsid w:val="00F41A25"/>
    <w:rsid w:val="00F4287A"/>
    <w:rsid w:val="00F76925"/>
    <w:rsid w:val="00F95E97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D9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apple-tab-span">
    <w:name w:val="apple-tab-span"/>
    <w:basedOn w:val="DefaultParagraphFont"/>
    <w:rsid w:val="005E414E"/>
  </w:style>
  <w:style w:type="paragraph" w:customStyle="1" w:styleId="FrameContents">
    <w:name w:val="Frame Contents"/>
    <w:basedOn w:val="BodyText"/>
    <w:rsid w:val="00D004D6"/>
    <w:pPr>
      <w:suppressAutoHyphens/>
    </w:pPr>
    <w:rPr>
      <w:rFonts w:ascii="Calibri" w:eastAsia="Calibri" w:hAnsi="Calibri" w:cs="Calibri"/>
      <w:lang w:val="en-IN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4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4D6"/>
  </w:style>
  <w:style w:type="character" w:styleId="Hyperlink">
    <w:name w:val="Hyperlink"/>
    <w:basedOn w:val="DefaultParagraphFont"/>
    <w:uiPriority w:val="99"/>
    <w:semiHidden/>
    <w:unhideWhenUsed/>
    <w:rsid w:val="00D227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apple-tab-span">
    <w:name w:val="apple-tab-span"/>
    <w:basedOn w:val="DefaultParagraphFont"/>
    <w:rsid w:val="005E414E"/>
  </w:style>
  <w:style w:type="paragraph" w:customStyle="1" w:styleId="FrameContents">
    <w:name w:val="Frame Contents"/>
    <w:basedOn w:val="BodyText"/>
    <w:rsid w:val="00D004D6"/>
    <w:pPr>
      <w:suppressAutoHyphens/>
    </w:pPr>
    <w:rPr>
      <w:rFonts w:ascii="Calibri" w:eastAsia="Calibri" w:hAnsi="Calibri" w:cs="Calibri"/>
      <w:lang w:val="en-IN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4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4D6"/>
  </w:style>
  <w:style w:type="character" w:styleId="Hyperlink">
    <w:name w:val="Hyperlink"/>
    <w:basedOn w:val="DefaultParagraphFont"/>
    <w:uiPriority w:val="99"/>
    <w:semiHidden/>
    <w:unhideWhenUsed/>
    <w:rsid w:val="00D22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94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05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089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312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C2675AD9F4442B1840441B0C6D406" ma:contentTypeVersion="3" ma:contentTypeDescription="Create a new document." ma:contentTypeScope="" ma:versionID="234ada3e61ed875d4f1b4ced1b5d4199">
  <xsd:schema xmlns:xsd="http://www.w3.org/2001/XMLSchema" xmlns:xs="http://www.w3.org/2001/XMLSchema" xmlns:p="http://schemas.microsoft.com/office/2006/metadata/properties" xmlns:ns2="01355b62-d404-4955-9248-064510a84e41" targetNamespace="http://schemas.microsoft.com/office/2006/metadata/properties" ma:root="true" ma:fieldsID="344fd8988210f74e2e7aed747cd28d85" ns2:_="">
    <xsd:import namespace="01355b62-d404-4955-9248-064510a84e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55b62-d404-4955-9248-064510a84e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FDACEA-9FB9-4C8E-BB9A-4693752646A5}"/>
</file>

<file path=customXml/itemProps2.xml><?xml version="1.0" encoding="utf-8"?>
<ds:datastoreItem xmlns:ds="http://schemas.openxmlformats.org/officeDocument/2006/customXml" ds:itemID="{BAF11587-D278-40B7-BCAF-9F7DA28F1F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PRG</cp:lastModifiedBy>
  <cp:revision>3</cp:revision>
  <cp:lastPrinted>2020-08-07T17:37:00Z</cp:lastPrinted>
  <dcterms:created xsi:type="dcterms:W3CDTF">2022-09-23T04:53:00Z</dcterms:created>
  <dcterms:modified xsi:type="dcterms:W3CDTF">2022-09-23T04:59:00Z</dcterms:modified>
</cp:coreProperties>
</file>